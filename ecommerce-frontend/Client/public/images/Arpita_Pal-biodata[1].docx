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06" w:rsidRDefault="005909E6" w:rsidP="002E3837">
      <w:pPr>
        <w:spacing w:before="34"/>
        <w:rPr>
          <w:rFonts w:ascii="Cambria" w:eastAsia="Cambria" w:hAnsi="Cambria" w:cs="Cambria"/>
          <w:sz w:val="52"/>
          <w:szCs w:val="52"/>
        </w:rPr>
      </w:pPr>
      <w:r w:rsidRPr="005909E6">
        <w:pict>
          <v:group id="_x0000_s1026" style="position:absolute;margin-left:-.6pt;margin-top:-18.9pt;width:595.3pt;height:841.9pt;z-index:-251661312;mso-position-horizontal-relative:page;mso-position-vertical-relative:page" coordsize="11906,16838">
            <v:shape id="_x0000_s1189" style="position:absolute;left:7954;top:3199;width:3952;height:13621" coordorigin="7954,3199" coordsize="3952,13621" path="m7954,16821r3951,l11905,3199r-3951,l7954,16821xe" fillcolor="#ff7707" stroked="f">
              <v:path arrowok="t"/>
            </v:shape>
            <v:shape id="_x0000_s1188" style="position:absolute;width:11894;height:3205" coordsize="11894,3205" path="m,3205r11894,l11894,,,,,3205xe" fillcolor="#1f2b6a" stroked="f">
              <v:path arrowok="t"/>
            </v:shape>
            <v:shape id="_x0000_s1187" style="position:absolute;left:6799;width:5094;height:3206" coordorigin="6799" coordsize="5094,3206" path="m11827,l6799,r25,76l6854,158r33,80l6922,316r37,76l6998,466r42,74l7084,610r45,70l7175,747r49,66l7273,875r51,62l7376,997r53,57l7482,1110r54,53l7590,1214r55,49l7699,1310r95,76l7847,1430r52,48l7952,1530r48,57l8045,1651r37,69l8112,1797r18,83l8137,1972r-7,99l8114,2156r-25,80l8055,2312r-39,72l7970,2452r-50,64l7867,2576r-55,59l7755,2690r-57,52l7587,2841r-51,47l7487,2933r-43,45l7395,3034r-51,57l7295,3148r-50,58l11200,3206r693,-1731l11893,74,11827,xe" fillcolor="#293888" stroked="f">
              <v:path arrowok="t"/>
            </v:shape>
            <v:shape id="_x0000_s1186" style="position:absolute;left:7661;width:4233;height:3205" coordorigin="7661" coordsize="4233,3205" path="m11893,l7661,r20,76l7706,158r28,80l7765,316r32,77l7833,468r37,74l7909,614r42,70l7993,753r45,67l8084,885r47,62l8180,1009r50,59l8280,1127r52,55l8383,1236r53,51l8489,1337r54,48l8595,1430r96,76l8742,1550r54,47l8847,1650r50,58l8941,1772r37,69l9008,1917r19,83l9034,2091r-7,100l9010,2276r-26,80l8951,2432r-40,71l8867,2571r-50,65l8763,2697r-55,57l8652,2809r-58,53l8483,2961r-52,47l8383,3053r-43,45l8316,3125r-47,54l8244,3205r3649,l11893,xe" fillcolor="#3749b7" stroked="f">
              <v:path arrowok="t"/>
            </v:shape>
            <v:shape id="_x0000_s1185" style="position:absolute;left:8268;width:3633;height:3205" coordorigin="8268" coordsize="3633,3205" path="m11901,l8268,r6,18l8278,30r4,11l8314,132r36,86l8387,302r39,79l8468,458r44,73l8558,601r47,67l8655,731r50,60l8758,848r53,52l8866,949r56,46l8979,1038r66,43l9111,1122r66,37l9244,1195r135,71l9446,1302r67,37l9579,1380r65,43l9709,1470r63,52l9834,1580r46,52l9919,1688r30,58l9971,1807r17,63l9996,1936r4,67l9997,2072r-7,69l9978,2212r-18,73l9939,2356r-24,72l9887,2500r-31,72l9823,2644r-34,69l9752,2782r-37,68l9678,2914r-38,64l9602,3039r-37,59l9528,3153r-34,52l11901,3205,11901,xe" fillcolor="#4963f6" stroked="f">
              <v:path arrowok="t"/>
            </v:shape>
            <v:shape id="_x0000_s1184" style="position:absolute;left:9679;width:2219;height:3206" coordorigin="9679" coordsize="2219,3206" path="m11898,l9679,r7,97l9699,192r17,90l9738,364r25,79l9792,515r33,67l9862,644r39,57l9944,754r45,49l10038,849r50,41l10140,929r55,35l10251,995r57,30l10368,1052r59,25l10487,1101r62,22l10610,1143r62,19l10973,1255r58,19l11087,1294r51,26l11188,1356r48,49l11280,1462r39,67l11350,1604r22,82l11384,1774r,93l11373,1958r-18,86l11329,2127r-31,80l11261,2283r-41,72l11177,2426r-47,66l11081,2556r-49,62l10982,2677r-96,112l10840,2842r-41,51l10753,2951r-45,62l10663,3075r-43,64l10580,3206r1318,l11898,xe" fillcolor="#6d83f8" stroked="f">
              <v:path arrowok="t"/>
            </v:shape>
            <v:shape id="_x0000_s1183" style="position:absolute;left:11585;top:14686;width:156;height:170" coordorigin="11585,14686" coordsize="156,170" path="m11585,14771r2,18l11594,14811r12,18l11622,14843r19,10l11663,14856r17,-2l11699,14846r17,-13l11729,14815r9,-21l11741,14771r-2,-19l11732,14731r-12,-19l11703,14698r-19,-9l11663,14686r-17,2l11626,14696r-17,13l11596,14726r-8,21l11585,14771xe" fillcolor="#ffac6a" stroked="f">
              <v:path arrowok="t"/>
            </v:shape>
            <v:shape id="_x0000_s1182" style="position:absolute;left:11798;top:12413;width:19;height:22" coordorigin="11798,12413" coordsize="19,22" path="m11798,12424r,6l11803,12434r10,l11818,12430r,-12l11813,12413r-10,l11798,12418r,6xe" fillcolor="#ffac6a" stroked="f">
              <v:path arrowok="t"/>
            </v:shape>
            <v:shape id="_x0000_s1181" style="position:absolute;left:11604;top:14047;width:106;height:115" coordorigin="11604,14047" coordsize="106,115" path="m11604,14105r4,21l11619,14145r17,13l11657,14162r19,-4l11693,14146r12,-18l11710,14105r-4,-21l11695,14065r-17,-13l11657,14047r-19,4l11620,14063r-12,19l11604,14105xe" fillcolor="#ffac6a" stroked="f">
              <v:path arrowok="t"/>
            </v:shape>
            <v:shape id="_x0000_s1180" style="position:absolute;left:11623;top:13390;width:67;height:72" coordorigin="11623,13390" coordsize="67,72" path="m11623,13426r2,10l11637,13454r20,8l11667,13460r17,-13l11690,13426r-1,-11l11677,13397r-20,-7l11647,13391r-17,13l11623,13426xe" fillcolor="#ffac6a" stroked="f">
              <v:path arrowok="t"/>
            </v:shape>
            <v:shape id="_x0000_s1179" style="position:absolute;left:11642;top:12751;width:31;height:36" coordorigin="11642,12751" coordsize="31,36" path="m11642,12769r,10l11649,12787r18,l11674,12779r,-20l11667,12751r-18,l11642,12759r,10xe" fillcolor="#ffac6a" stroked="f">
              <v:path arrowok="t"/>
            </v:shape>
            <v:shape id="_x0000_s1178" style="position:absolute;left:11662;top:12094;width:7;height:10" coordorigin="11662,12094" coordsize="7,10" path="m11662,12098r1,5l11667,12103r2,-5l11667,12094r-4,l11662,12098xe" fillcolor="#ffac6a" stroked="f">
              <v:path arrowok="t"/>
            </v:shape>
            <v:shape id="_x0000_s1177" style="position:absolute;left:11818;top:11754;width:5;height:3" coordorigin="11818,11754" coordsize="5,3" path="m11818,11755r,2l11822,11754r-4,1xe" fillcolor="#ffac6a" stroked="f">
              <v:path arrowok="t"/>
            </v:shape>
            <v:shape id="_x0000_s1176" style="position:absolute;left:11760;top:13709;width:89;height:98" coordorigin="11760,13709" coordsize="89,98" path="m11760,13758r1,8l11768,13787r16,15l11804,13807r7,l11830,13798r14,-17l11849,13758r-1,-8l11840,13729r-15,-15l11804,13709r-6,l11778,13718r-13,17l11760,13758xe" fillcolor="#ffac6a" stroked="f">
              <v:path arrowok="t"/>
            </v:shape>
            <v:shape id="_x0000_s1175" style="position:absolute;left:11741;top:14345;width:139;height:154" coordorigin="11741,14345" coordsize="139,154" path="m11741,14422r4,27l11756,14469r15,16l11789,14495r21,3l11814,14498r21,-5l11853,14482r14,-16l11877,14445r3,-23l11880,14417r-5,-23l11865,14374r-15,-15l11832,14348r-22,-3l11806,14345r-20,5l11768,14361r-15,17l11744,14398r-3,24xe" fillcolor="#ffac6a" stroked="f">
              <v:path arrowok="t"/>
            </v:shape>
            <v:shape id="_x0000_s1174" style="position:absolute;left:11779;top:13070;width:50;height:55" coordorigin="11779,13070" coordsize="50,55" path="m11779,13098r,15l11790,13126r28,l11830,13113r,-30l11818,13070r-28,l11779,13083r,15xe" fillcolor="#ffac6a" stroked="f">
              <v:path arrowok="t"/>
            </v:shape>
            <v:shape id="_x0000_s1173" style="position:absolute;left:11311;top:14047;width:98;height:108" coordorigin="11311,14047" coordsize="98,108" path="m11311,14101r2,16l11323,14136r17,14l11360,14155r14,-2l11393,14142r12,-18l11410,14101r-2,-15l11398,14066r-17,-14l11360,14047r-14,2l11328,14060r-12,18l11311,14101xe" fillcolor="#ffac6a" stroked="f">
              <v:path arrowok="t"/>
            </v:shape>
            <v:shape id="_x0000_s1172" style="position:absolute;left:11486;top:12413;width:19;height:22" coordorigin="11486,12413" coordsize="19,22" path="m11486,12424r,6l11491,12434r10,l11506,12430r,-12l11501,12413r-10,l11486,12418r,6xe" fillcolor="#ffac6a" stroked="f">
              <v:path arrowok="t"/>
            </v:shape>
            <v:shape id="_x0000_s1171" style="position:absolute;left:11410;top:15005;width:182;height:199" coordorigin="11410,15005" coordsize="182,199" path="m11410,15104r1,18l11417,15145r11,19l11442,15181r17,12l11479,15201r22,3l11517,15202r21,-6l11556,15184r15,-15l11582,15150r7,-22l11592,15104r-1,-18l11584,15064r-10,-19l11560,15028r-18,-12l11522,15008r-21,-3l11484,15006r-20,7l11446,15025r-15,15l11420,15059r-8,22l11410,15104xe" fillcolor="#ffac6a" stroked="f">
              <v:path arrowok="t"/>
            </v:shape>
            <v:shape id="_x0000_s1170" style="position:absolute;left:11333;top:13390;width:58;height:65" coordorigin="11333,13390" coordsize="58,65" path="m11333,13422r,4l11342,13446r20,8l11365,13454r18,-11l11390,13422r,-4l11381,13398r-19,-8l11358,13390r-18,11l11333,13422xe" fillcolor="#ffac6a" stroked="f">
              <v:path arrowok="t"/>
            </v:shape>
            <v:shape id="_x0000_s1169" style="position:absolute;left:11333;top:12751;width:26;height:31" coordorigin="11333,12751" coordsize="26,31" path="m11333,12767r,8l11339,12782r14,l11359,12775r,-17l11353,12751r-14,l11333,12758r,9xe" fillcolor="#ffac6a" stroked="f">
              <v:path arrowok="t"/>
            </v:shape>
            <v:shape id="_x0000_s1168" style="position:absolute;left:11273;top:14686;width:144;height:158" coordorigin="11273,14686" coordsize="144,158" path="m11273,14765r,8l11279,14796r10,19l11305,14831r18,9l11345,14844r8,l11373,14838r18,-12l11405,14809r9,-21l11417,14765r-1,-9l11411,14734r-11,-20l11385,14699r-19,-10l11345,14686r-8,l11316,14692r-17,12l11285,14721r-9,20l11273,14765xe" fillcolor="#ffac6a" stroked="f">
              <v:path arrowok="t"/>
            </v:shape>
            <v:shape id="_x0000_s1167" style="position:absolute;left:11448;top:14366;width:132;height:144" coordorigin="11448,14366" coordsize="132,144" path="m11448,14438r3,21l11460,14480r14,16l11493,14507r21,3l11533,14507r19,-10l11567,14482r9,-20l11580,14438r-3,-20l11568,14397r-14,-16l11535,14370r-21,-4l11495,14369r-19,10l11461,14395r-9,20l11448,14438xe" fillcolor="#ffac6a" stroked="f">
              <v:path arrowok="t"/>
            </v:shape>
            <v:shape id="_x0000_s1166" style="position:absolute;left:11467;top:13709;width:86;height:94" coordorigin="11467,13709" coordsize="86,94" path="m11467,13756r,4l11474,13782r16,15l11510,13802r4,l11534,13795r14,-17l11554,13756r-1,-5l11546,13730r-15,-15l11510,13709r-4,l11486,13717r-14,16l11467,13756xe" fillcolor="#ffac6a" stroked="f">
              <v:path arrowok="t"/>
            </v:shape>
            <v:shape id="_x0000_s1165" style="position:absolute;left:11719;top:14983;width:182;height:214" coordorigin="11719,14983" coordsize="182,214" path="m11817,15197r21,-3l11857,15187r18,-11l11890,15161r12,-18l11902,15037r-13,-18l11874,15004r-17,-11l11838,14986r-21,-3l11795,14986r-20,7l11757,15005r-15,15l11731,15039r-8,21l11719,15084r,6l11722,15114r6,22l11739,15155r14,17l11771,15184r19,9l11812,15197r5,xe" fillcolor="#ffac6a" stroked="f">
              <v:path arrowok="t"/>
            </v:shape>
            <v:shape id="_x0000_s1164" style="position:absolute;left:11486;top:13070;width:48;height:50" coordorigin="11486,13070" coordsize="48,50" path="m11486,13096r,14l11497,13121r27,l11534,13110r,-28l11524,13070r-27,l11486,13082r,14xe" fillcolor="#ffac6a" stroked="f">
              <v:path arrowok="t"/>
            </v:shape>
            <v:shape id="_x0000_s1163" style="position:absolute;left:11352;top:12094;width:7;height:10" coordorigin="11352,12094" coordsize="7,10" path="m11352,12098r2,5l11358,12103r1,-5l11358,12094r-4,l11352,12098xe" fillcolor="#ffac6a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2" type="#_x0000_t75" style="position:absolute;left:10485;top:15314;width:1429;height:1534">
              <v:imagedata r:id="rId7" o:title=""/>
            </v:shape>
            <v:shape id="_x0000_s1161" style="position:absolute;left:10865;top:13730;width:70;height:77" coordorigin="10865,13730" coordsize="70,77" path="m10865,13769r2,14l10880,13800r20,7l10912,13805r16,-14l10934,13769r-2,-14l10920,13737r-20,-7l10887,13733r-16,14l10865,13769xe" fillcolor="#ffac6a" stroked="f">
              <v:path arrowok="t"/>
            </v:shape>
            <v:shape id="_x0000_s1160" style="position:absolute;left:10574;top:13070;width:31;height:34" coordorigin="10574,13070" coordsize="31,34" path="m10574,13087r,9l10581,13104r18,l10606,13096r,-18l10599,13070r-18,l10574,13078r,9xe" fillcolor="#ffac6a" stroked="f">
              <v:path arrowok="t"/>
            </v:shape>
            <v:shape id="_x0000_s1159" style="position:absolute;left:10361;top:16003;width:154;height:170" coordorigin="10361,16003" coordsize="154,170" path="m10361,16088r1,18l10370,16128r11,18l10397,16161r19,9l10438,16174r15,-2l10473,16164r17,-13l10503,16133r8,-21l10514,16088r-1,-17l10506,16049r-12,-19l10478,16016r-19,-9l10438,16003r-16,2l10402,16013r-17,13l10372,16044r-8,21l10361,16088xe" fillcolor="#ffac6a" stroked="f">
              <v:path arrowok="t"/>
            </v:shape>
            <v:shape id="_x0000_s1158" style="position:absolute;left:10399;top:14707;width:96;height:106" coordorigin="10399,14707" coordsize="96,106" path="m10399,14760r2,13l10410,14794r16,14l10447,14813r12,-2l10478,14801r13,-18l10495,14760r-1,-13l10484,14726r-16,-14l10447,14707r-12,2l10417,14719r-13,18l10399,14760xe" fillcolor="#ffac6a" stroked="f">
              <v:path arrowok="t"/>
            </v:shape>
            <v:shape id="_x0000_s1157" style="position:absolute;left:10380;top:15365;width:127;height:142" coordorigin="10380,15365" coordsize="127,142" path="m10380,15436r2,18l10391,15475r13,16l10423,15502r21,4l10460,15504r19,-9l10494,15479r10,-20l10507,15436r-2,-18l10497,15397r-14,-17l10465,15369r-21,-4l10427,15367r-19,10l10393,15392r-9,20l10380,15436xe" fillcolor="#ffac6a" stroked="f">
              <v:path arrowok="t"/>
            </v:shape>
            <v:shape id="_x0000_s1156" style="position:absolute;left:10399;top:14069;width:65;height:72" coordorigin="10399,14069" coordsize="65,72" path="m10399,14105r1,10l10412,14133r20,8l10441,14139r16,-12l10464,14105r-1,-10l10451,14076r-19,-7l10423,14070r-17,13l10399,14105xe" fillcolor="#ffac6a" stroked="f">
              <v:path arrowok="t"/>
            </v:shape>
            <v:shape id="_x0000_s1155" style="position:absolute;left:10594;top:12434;width:7;height:7" coordorigin="10594,12434" coordsize="7,7" path="m10594,12438r1,4l10601,12440r-2,-6l10594,12438xe" fillcolor="#ffac6a" stroked="f">
              <v:path arrowok="t"/>
            </v:shape>
            <v:shape id="_x0000_s1154" style="position:absolute;left:10534;top:14388;width:94;height:103" coordorigin="10534,14388" coordsize="94,103" path="m10534,14440r1,11l10544,14472r16,14l10580,14491r11,-1l10609,14480r13,-18l10627,14440r-1,-12l10617,14408r-16,-15l10580,14388r-10,1l10551,14399r-13,18l10534,14440xe" fillcolor="#ffac6a" stroked="f">
              <v:path arrowok="t"/>
            </v:shape>
            <v:shape id="_x0000_s1153" style="position:absolute;left:10514;top:15662;width:168;height:182" coordorigin="10514,15662" coordsize="168,182" path="m10514,15754r4,28l10527,15802r13,18l10557,15833r20,9l10598,15845r5,l10624,15840r19,-9l10659,15816r13,-18l10680,15777r2,-23l10682,15749r-4,-23l10669,15705r-13,-17l10640,15674r-20,-9l10598,15662r-4,1l10573,15667r-19,9l10538,15691r-13,18l10517,15730r-3,24xe" fillcolor="#ffac6a" stroked="f">
              <v:path arrowok="t"/>
            </v:shape>
            <v:shape id="_x0000_s1152" style="position:absolute;left:10728;top:12751;width:22;height:22" coordorigin="10728,12751" coordsize="22,22" path="m10728,12762r,6l10733,12773r12,l10750,12768r,-12l10745,12751r-12,l10728,12756r,6xe" fillcolor="#ffac6a" stroked="f">
              <v:path arrowok="t"/>
            </v:shape>
            <v:shape id="_x0000_s1151" style="position:absolute;left:10514;top:15026;width:132;height:144" coordorigin="10514,15026" coordsize="132,144" path="m10514,15098r3,21l10526,15140r15,16l10559,15167r21,3l10599,15167r19,-10l10633,15142r10,-20l10646,15098r-2,-20l10634,15057r-14,-16l10602,15030r-22,-4l10561,15029r-18,10l10528,15055r-10,20l10514,15098xe" fillcolor="#ffac6a" stroked="f">
              <v:path arrowok="t"/>
            </v:shape>
            <v:shape id="_x0000_s1150" style="position:absolute;left:10224;top:15026;width:113;height:122" coordorigin="10224,15026" coordsize="113,122" path="m10224,15088r5,26l10242,15132r17,12l10280,15149r4,l10305,15143r16,-13l10333,15111r4,-23l10337,15084r-6,-23l10319,15043r-17,-12l10280,15026r-3,1l10256,15032r-17,14l10228,15065r-4,23xe" fillcolor="#ffac6a" stroked="f">
              <v:path arrowok="t"/>
            </v:shape>
            <v:shape id="_x0000_s1149" style="position:absolute;left:10750;top:12094;width:2;height:5" coordorigin="10750,12094" coordsize="2,5" path="m10750,12096r,-1l10750,12094r1,l10752,12095r,2l10751,12098r-1,l10750,12097r,-1xe" fillcolor="#ffac6a" stroked="f">
              <v:path arrowok="t"/>
            </v:shape>
            <v:shape id="_x0000_s1148" style="position:absolute;left:10262;top:13730;width:50;height:55" coordorigin="10262,13730" coordsize="50,55" path="m10262,13758r,15l10274,13786r28,l10313,13773r,-30l10302,13730r-28,l10262,13743r,15xe" fillcolor="#ffac6a" stroked="f">
              <v:path arrowok="t"/>
            </v:shape>
            <v:shape id="_x0000_s1147" style="position:absolute;left:10243;top:14388;width:77;height:86" coordorigin="10243,14388" coordsize="77,86" path="m10243,14431r5,20l10262,14468r20,6l10300,14469r14,-15l10320,14431r-5,-20l10302,14394r-20,-6l10264,14393r-15,16l10243,14431xe" fillcolor="#ffac6a" stroked="f">
              <v:path arrowok="t"/>
            </v:shape>
            <v:shape id="_x0000_s1146" style="position:absolute;left:10282;top:13092;width:24;height:26" coordorigin="10282,13092" coordsize="24,26" path="m10282,13105r,7l10287,13118r13,l10306,13112r,-14l10300,13092r-13,l10282,13098r,7xe" fillcolor="#ffac6a" stroked="f">
              <v:path arrowok="t"/>
            </v:shape>
            <v:shape id="_x0000_s1145" style="position:absolute;left:10282;top:12435;width:5;height:1" coordorigin="10282,12435" coordsize="5,1" path="m10282,12436r,l10286,12435r-4,1xe" fillcolor="#ffac6a" stroked="f">
              <v:path arrowok="t"/>
            </v:shape>
            <v:shape id="_x0000_s1144" style="position:absolute;left:10418;top:13411;width:34;height:38" coordorigin="10418,13411" coordsize="34,38" path="m10418,13430r,11l10426,13450r18,l10452,13441r,-21l10444,13411r-18,l10418,13420r,10xe" fillcolor="#ffac6a" stroked="f">
              <v:path arrowok="t"/>
            </v:shape>
            <v:shape id="_x0000_s1143" style="position:absolute;left:11117;top:15005;width:168;height:182" coordorigin="11117,15005" coordsize="168,182" path="m11117,15096r4,28l11130,15145r13,17l11160,15176r19,8l11201,15187r4,l11227,15183r19,-10l11262,15159r12,-18l11282,15119r3,-23l11285,15091r-4,-23l11272,15047r-13,-17l11242,15016r-20,-8l11201,15005r-5,l11175,15009r-19,10l11140,15033r-12,18l11120,15073r-3,23xe" fillcolor="#ffac6a" stroked="f">
              <v:path arrowok="t"/>
            </v:shape>
            <v:shape id="_x0000_s1142" style="position:absolute;left:10205;top:15684;width:144;height:158" coordorigin="10205,15684" coordsize="144,158" path="m10205,15763r,9l10211,15794r10,20l10237,15829r18,10l10277,15842r8,l10305,15836r18,-12l10337,15807r9,-20l10349,15763r-1,-8l10343,15732r-11,-19l10317,15697r-19,-9l10277,15684r-8,l10248,15690r-17,12l10217,15719r-9,21l10205,15763xe" fillcolor="#ffac6a" stroked="f">
              <v:path arrowok="t"/>
            </v:shape>
            <v:shape id="_x0000_s1141" style="position:absolute;left:10205;top:16344;width:166;height:182" coordorigin="10205,16344" coordsize="166,182" path="m10205,16435r4,27l10217,16483r13,18l10247,16515r19,8l10288,16526r3,l10312,16522r19,-9l10347,16498r13,-18l10368,16459r2,-24l10370,16431r-3,-23l10358,16387r-13,-18l10328,16356r-19,-9l10288,16344r-4,l10263,16348r-19,10l10228,16372r-12,18l10208,16412r-3,23xe" fillcolor="#ffac6a" stroked="f">
              <v:path arrowok="t"/>
            </v:shape>
            <v:shape id="_x0000_s1140" style="position:absolute;left:10438;top:12751;width:12;height:14" coordorigin="10438,12751" coordsize="12,14" path="m10438,12758r2,8l10447,12766r3,-8l10447,12751r-7,l10438,12758xe" fillcolor="#ffac6a" stroked="f">
              <v:path arrowok="t"/>
            </v:shape>
            <v:shape id="_x0000_s1139" style="position:absolute;left:10963;top:15343;width:170;height:187" coordorigin="10963,15343" coordsize="170,187" path="m10963,15437r1,8l10968,15468r9,20l10991,15506r16,13l11027,15527r21,3l11056,15530r21,-5l11095,15515r16,-15l11123,15482r8,-22l11134,15437r-1,-8l11129,15406r-9,-21l11106,15368r-17,-13l11070,15346r-22,-3l11041,15344r-21,4l11002,15359r-16,14l10974,15392r-8,21l10963,15437xe" fillcolor="#ffac6a" stroked="f">
              <v:path arrowok="t"/>
            </v:shape>
            <v:shape id="_x0000_s1138" style="position:absolute;left:11040;top:12095;width:5;height:3" coordorigin="11040,12095" coordsize="5,3" path="m11040,12096r,1l11045,12095r-5,1xe" fillcolor="#ffac6a" stroked="f">
              <v:path arrowok="t"/>
            </v:shape>
            <v:shape id="_x0000_s1137" style="position:absolute;left:11002;top:14047;width:84;height:94" coordorigin="11002,14047" coordsize="84,94" path="m11002,14094r,4l11008,14119r15,16l11044,14141r3,l11066,14133r14,-16l11086,14094r-1,-4l11079,14069r-15,-16l11044,14047r-4,l11021,14055r-14,16l11002,14094xe" fillcolor="#ffac6a" stroked="f">
              <v:path arrowok="t"/>
            </v:shape>
            <v:shape id="_x0000_s1136" style="position:absolute;left:11021;top:13411;width:50;height:55" coordorigin="11021,13411" coordsize="50,55" path="m11021,13439r,15l11032,13466r28,l11071,13454r,-30l11060,13411r-28,l11021,13424r,15xe" fillcolor="#ffac6a" stroked="f">
              <v:path arrowok="t"/>
            </v:shape>
            <v:shape id="_x0000_s1135" style="position:absolute;left:11196;top:12413;width:14;height:17" coordorigin="11196,12413" coordsize="14,17" path="m11196,12421r,5l11203,12430r4,l11210,12426r,-9l11207,12413r-4,l11196,12417r,4xe" fillcolor="#ffac6a" stroked="f">
              <v:path arrowok="t"/>
            </v:shape>
            <v:shape id="_x0000_s1134" style="position:absolute;left:10982;top:14686;width:127;height:139" coordorigin="10982,14686" coordsize="127,139" path="m10982,14755r2,17l10993,14793r14,17l11025,14821r21,4l11061,14823r20,-9l11096,14798r10,-20l11110,14755r-2,-17l11099,14717r-14,-16l11067,14690r-21,-4l11031,14688r-20,9l10996,14712r-10,20l10982,14755xe" fillcolor="#ffac6a" stroked="f">
              <v:path arrowok="t"/>
            </v:shape>
            <v:shape id="_x0000_s1133" style="position:absolute;left:11158;top:13730;width:77;height:84" coordorigin="11158,13730" coordsize="77,84" path="m11158,13772r4,20l11176,13808r20,6l11213,13810r16,-15l11234,13772r-4,-19l11216,13737r-20,-7l11179,13735r-16,15l11158,13772xe" fillcolor="#ffac6a" stroked="f">
              <v:path arrowok="t"/>
            </v:shape>
            <v:shape id="_x0000_s1132" style="position:absolute;left:10728;top:13411;width:43;height:46" coordorigin="10728,13411" coordsize="43,46" path="m10728,13434r,13l10738,13457r24,l10771,13447r,-26l10762,13411r-24,l10728,13421r,13xe" fillcolor="#ffac6a" stroked="f">
              <v:path arrowok="t"/>
            </v:shape>
            <v:shape id="_x0000_s1131" style="position:absolute;left:11177;top:13070;width:43;height:48" coordorigin="11177,13070" coordsize="43,48" path="m11177,13094r,14l11186,13118r24,l11220,13108r,-27l11210,13070r-24,l11177,13081r,13xe" fillcolor="#ffac6a" stroked="f">
              <v:path arrowok="t"/>
            </v:shape>
            <v:shape id="_x0000_s1130" style="position:absolute;left:11138;top:14366;width:120;height:132" coordorigin="11138,14366" coordsize="120,132" path="m11138,14432r1,11l11146,14465r13,18l11177,14494r21,4l11208,14497r20,-7l11244,14475r11,-19l11258,14432r,-11l11251,14400r-14,-18l11220,14371r-22,-5l11188,14367r-19,8l11153,14390r-11,19l11138,14432xe" fillcolor="#ffac6a" stroked="f">
              <v:path arrowok="t"/>
            </v:shape>
            <v:shape id="_x0000_s1129" style="position:absolute;left:10670;top:15343;width:151;height:168" coordorigin="10670,15343" coordsize="151,168" path="m10670,15427r2,16l10678,15465r12,19l10706,15498r19,10l10746,15511r14,-1l10780,15502r17,-13l10810,15472r9,-21l10822,15427r-2,-15l10814,15390r-12,-19l10786,15356r-19,-9l10746,15343r-14,2l10712,15352r-17,13l10682,15383r-9,21l10670,15427xe" fillcolor="#ffac6a" stroked="f">
              <v:path arrowok="t"/>
            </v:shape>
            <v:shape id="_x0000_s1128" style="position:absolute;left:10884;top:13070;width:36;height:38" coordorigin="10884,13070" coordsize="36,38" path="m10884,13090r,10l10892,13109r20,l10920,13100r,-21l10912,13070r-20,l10884,13079r,11xe" fillcolor="#ffac6a" stroked="f">
              <v:path arrowok="t"/>
            </v:shape>
            <v:shape id="_x0000_s1127" style="position:absolute;left:10690;top:14707;width:113;height:122" coordorigin="10690,14707" coordsize="113,122" path="m10690,14768r5,27l10707,14813r18,12l10746,14830r4,-1l10770,14824r17,-14l10798,14791r4,-23l10802,14765r-5,-23l10785,14724r-18,-12l10746,14707r-4,l10722,14713r-17,13l10694,14745r-4,23xe" fillcolor="#ffac6a" stroked="f">
              <v:path arrowok="t"/>
            </v:shape>
            <v:shape id="_x0000_s1126" style="position:absolute;left:10709;top:14047;width:79;height:86" coordorigin="10709,14047" coordsize="79,86" path="m10709,14090r5,21l10728,14127r20,7l10768,14128r14,-15l10788,14090r-5,-20l10769,14053r-21,-6l10729,14053r-15,15l10709,14090xe" fillcolor="#ffac6a" stroked="f">
              <v:path arrowok="t"/>
            </v:shape>
            <v:shape id="_x0000_s1125" style="position:absolute;left:10361;top:16661;width:170;height:161" coordorigin="10361,16661" coordsize="170,161" path="m10531,16755r-3,-24l10521,16709r-12,-18l10493,16676r-19,-10l10454,16661r-8,l10424,16664r-19,8l10388,16686r-13,17l10366,16724r-5,23l10361,16755r2,21l10369,16796r10,17l10386,16822r122,l10518,16806r8,-19l10531,16766r,-11xe" fillcolor="#ffac6a" stroked="f">
              <v:path arrowok="t"/>
            </v:shape>
            <v:shape id="_x0000_s1124" style="position:absolute;left:10826;top:15005;width:151;height:166" coordorigin="10826,15005" coordsize="151,166" path="m10826,15088r2,14l10834,15124r12,19l10861,15158r20,9l10902,15170r13,-1l10935,15162r18,-13l10966,15132r9,-21l10978,15088r-2,-15l10970,15051r-12,-19l10943,15018r-20,-10l10902,15005r-13,1l10869,15013r-18,13l10838,15043r-9,21l10826,15088xe" fillcolor="#ffac6a" stroked="f">
              <v:path arrowok="t"/>
            </v:shape>
            <v:shape id="_x0000_s1123" style="position:absolute;left:10884;top:12413;width:12;height:12" coordorigin="10884,12413" coordsize="12,12" path="m10884,12419r3,6l10893,12425r3,-6l10893,12413r-6,l10884,12419xe" fillcolor="#ffac6a" stroked="f">
              <v:path arrowok="t"/>
            </v:shape>
            <v:shape id="_x0000_s1122" style="position:absolute;left:10846;top:14366;width:106;height:115" coordorigin="10846,14366" coordsize="106,115" path="m10846,14424r3,21l10860,14464r17,13l10898,14482r20,-4l10935,14465r12,-18l10951,14424r-3,-21l10936,14384r-17,-13l10898,14366r-19,4l10862,14383r-12,18l10846,14424xe" fillcolor="#ffac6a" stroked="f">
              <v:path arrowok="t"/>
            </v:shape>
            <v:shape id="_x0000_s1121" style="position:absolute;left:11040;top:12751;width:24;height:26" coordorigin="11040,12751" coordsize="24,26" path="m11040,12764r,8l11045,12778r14,l11064,12772r,-15l11059,12751r-14,l11040,12757r,7xe" fillcolor="#ffac6a" stroked="f">
              <v:path arrowok="t"/>
            </v:shape>
            <v:shape id="_x0000_s1120" style="position:absolute;left:10555;top:13730;width:58;height:62" coordorigin="10555,13730" coordsize="58,62" path="m10555,13762r,3l10565,13785r19,8l10587,13793r18,-10l10613,13762r,-3l10603,13739r-19,-9l10581,13731r-18,10l10555,13762xe" fillcolor="#ffac6a" stroked="f">
              <v:path arrowok="t"/>
            </v:shape>
            <v:shape id="_x0000_s1119" style="position:absolute;left:8882;top:16747;width:50;height:55" coordorigin="8882,16747" coordsize="50,55" path="m8882,16775r,15l8894,16802r28,l8933,16790r,-30l8922,16747r-28,l8882,16760r,15xe" fillcolor="#ffac6a" stroked="f">
              <v:path arrowok="t"/>
            </v:shape>
            <v:shape id="_x0000_s1118" style="position:absolute;left:8611;top:14090;width:2;height:5" coordorigin="8611,14090" coordsize="2,5" path="m8611,14093r,-2l8612,14090r1,l8614,14091r,3l8613,14095r-1,l8611,14094r,-1xe" fillcolor="#ffac6a" stroked="f">
              <v:path arrowok="t"/>
            </v:shape>
            <v:shape id="_x0000_s1117" style="position:absolute;left:8746;top:14431;width:17;height:17" coordorigin="8746,14431" coordsize="17,17" path="m8746,14440r,4l8749,14448r10,l8762,14444r,-9l8759,14431r-10,l8746,14435r,5xe" fillcolor="#ffac6a" stroked="f">
              <v:path arrowok="t"/>
            </v:shape>
            <v:shape id="_x0000_s1116" style="position:absolute;left:8902;top:15408;width:36;height:38" coordorigin="8902,15408" coordsize="36,38" path="m8902,15427r,11l8910,15446r20,l8938,15438r,-21l8930,15408r-20,l8902,15417r,10xe" fillcolor="#ffac6a" stroked="f">
              <v:path arrowok="t"/>
            </v:shape>
            <v:shape id="_x0000_s1115" style="position:absolute;left:8882;top:16066;width:48;height:53" coordorigin="8882,16066" coordsize="48,53" path="m8882,16092r,15l8893,16118r27,l8930,16107r,-30l8920,16066r-27,l8882,16077r,15xe" fillcolor="#ffac6a" stroked="f">
              <v:path arrowok="t"/>
            </v:shape>
            <v:shape id="_x0000_s1114" style="position:absolute;left:8746;top:13752;width:10;height:7" coordorigin="8746,13752" coordsize="10,7" path="m8746,13756r,2l8750,13759r5,-1l8755,13754r-5,-2l8746,13756xe" fillcolor="#ffac6a" stroked="f">
              <v:path arrowok="t"/>
            </v:shape>
            <v:shape id="_x0000_s1113" style="position:absolute;left:8726;top:16406;width:50;height:55" coordorigin="8726,16406" coordsize="50,55" path="m8726,16434r,15l8738,16462r28,l8777,16449r,-30l8766,16406r-28,l8726,16419r,15xe" fillcolor="#ffac6a" stroked="f">
              <v:path arrowok="t"/>
            </v:shape>
            <v:shape id="_x0000_s1112" style="position:absolute;left:8611;top:14750;width:12;height:12" coordorigin="8611,14750" coordsize="12,12" path="m8611,14756r3,6l8621,14762r2,-6l8621,14750r-7,l8611,14756xe" fillcolor="#ffac6a" stroked="f">
              <v:path arrowok="t"/>
            </v:shape>
            <v:shape id="_x0000_s1111" style="position:absolute;left:8746;top:15089;width:31;height:34" coordorigin="8746,15089" coordsize="31,34" path="m8746,15106r,9l8753,15122r17,l8777,15115r,-19l8770,15089r-17,l8746,15096r,10xe" fillcolor="#ffac6a" stroked="f">
              <v:path arrowok="t"/>
            </v:shape>
            <v:shape id="_x0000_s1110" style="position:absolute;left:8746;top:15749;width:43;height:46" coordorigin="8746,15749" coordsize="43,46" path="m8746,15772r,12l8755,15794r24,l8789,15784r,-25l8779,15749r-24,l8746,15759r,13xe" fillcolor="#ffac6a" stroked="f">
              <v:path arrowok="t"/>
            </v:shape>
            <v:shape id="_x0000_s1109" style="position:absolute;left:8902;top:14750;width:24;height:24" coordorigin="8902,14750" coordsize="24,24" path="m8902,14762r,7l8907,14774r13,l8926,14769r,-13l8920,14750r-13,l8902,14756r,6xe" fillcolor="#ffac6a" stroked="f">
              <v:path arrowok="t"/>
            </v:shape>
            <v:shape id="_x0000_s1108" style="position:absolute;left:9058;top:14410;width:26;height:29" coordorigin="9058,14410" coordsize="26,29" path="m9058,14424r,8l9064,14438r14,l9084,14432r,-16l9078,14410r-14,l9058,14416r,8xe" fillcolor="#ffac6a" stroked="f">
              <v:path arrowok="t"/>
            </v:shape>
            <v:shape id="_x0000_s1107" style="position:absolute;left:9058;top:13752;width:12;height:12" coordorigin="9058,13752" coordsize="12,12" path="m9058,13758r2,6l9067,13764r3,-6l9067,13752r-7,l9058,13758xe" fillcolor="#ffac6a" stroked="f">
              <v:path arrowok="t"/>
            </v:shape>
            <v:shape id="_x0000_s1106" style="position:absolute;left:9194;top:16066;width:65;height:74" coordorigin="9194,16066" coordsize="65,74" path="m9194,16103r2,11l9207,16133r20,7l9236,16138r17,-13l9259,16103r-1,-11l9246,16073r-19,-7l9217,16067r-16,14l9194,16103xe" fillcolor="#ffac6a" stroked="f">
              <v:path arrowok="t"/>
            </v:shape>
            <v:shape id="_x0000_s1105" style="position:absolute;left:9175;top:16726;width:70;height:77" coordorigin="9175,16726" coordsize="70,77" path="m9175,16764r2,14l9190,16795r20,7l9222,16800r17,-14l9245,16764r-2,-14l9230,16733r-20,-7l9198,16728r-17,14l9175,16764xe" fillcolor="#ffac6a" stroked="f">
              <v:path arrowok="t"/>
            </v:shape>
            <v:shape id="_x0000_s1104" style="position:absolute;left:8902;top:14090;width:12;height:12" coordorigin="8902,14090" coordsize="12,12" path="m8902,14096r2,6l8911,14102r3,-6l8911,14090r-7,l8902,14096xe" fillcolor="#ffac6a" stroked="f">
              <v:path arrowok="t"/>
            </v:shape>
            <v:shape id="_x0000_s1103" style="position:absolute;left:9038;top:15067;width:43;height:48" coordorigin="9038,15067" coordsize="43,48" path="m9038,15091r,13l9048,15115r24,l9082,15104r,-26l9072,15067r-24,l9038,15078r,13xe" fillcolor="#ffac6a" stroked="f">
              <v:path arrowok="t"/>
            </v:shape>
            <v:shape id="_x0000_s1102" style="position:absolute;left:9038;top:16385;width:70;height:77" coordorigin="9038,16385" coordsize="70,77" path="m9038,16423r3,14l9053,16455r20,7l9086,16459r16,-14l9108,16423r-2,-14l9093,16392r-20,-7l9061,16387r-16,14l9038,16423xe" fillcolor="#ffac6a" stroked="f">
              <v:path arrowok="t"/>
            </v:shape>
            <v:shape id="_x0000_s1101" style="position:absolute;left:9038;top:15727;width:58;height:62" coordorigin="9038,15727" coordsize="58,62" path="m9038,15758r1,3l9048,15781r19,9l9070,15789r18,-10l9096,15758r,-3l9087,15735r-20,-8l9064,15727r-18,10l9038,15758xe" fillcolor="#ffac6a" stroked="f">
              <v:path arrowok="t"/>
            </v:shape>
            <v:shape id="_x0000_s1100" style="position:absolute;left:8143;top:14432;width:5;height:3" coordorigin="8143,14432" coordsize="5,3" path="m8143,14434r,1l8148,14432r-5,2xe" fillcolor="#ffac6a" stroked="f">
              <v:path arrowok="t"/>
            </v:shape>
            <v:shape id="_x0000_s1099" style="position:absolute;left:8143;top:16428;width:19;height:22" coordorigin="8143,16428" coordsize="19,22" path="m8143,16439r,6l8147,16450r11,l8162,16445r,-12l8158,16428r-11,l8143,16433r,6xe" fillcolor="#ffac6a" stroked="f">
              <v:path arrowok="t"/>
            </v:shape>
            <v:shape id="_x0000_s1098" style="position:absolute;left:11875;top:14707;width:14;height:101" coordorigin="11875,14707" coordsize="14,101" path="m11890,14808r,-101l11880,14725r-4,19l11875,14758r2,20l11883,14797r7,11xe" fillcolor="#ffac6a" stroked="f">
              <v:path arrowok="t"/>
            </v:shape>
            <v:shape id="_x0000_s1097" style="position:absolute;left:9194;top:15408;width:50;height:55" coordorigin="9194,15408" coordsize="50,55" path="m9194,15436r,15l9206,15463r28,l9245,15451r,-31l9234,15408r-28,l9194,15420r,16xe" fillcolor="#ffac6a" stroked="f">
              <v:path arrowok="t"/>
            </v:shape>
            <v:shape id="_x0000_s1096" style="position:absolute;left:8143;top:15089;width:10;height:10" coordorigin="8143,15089" coordsize="10,10" path="m8143,15094r2,4l8151,15098r2,-4l8151,15089r-6,l8143,15094xe" fillcolor="#ffac6a" stroked="f">
              <v:path arrowok="t"/>
            </v:shape>
            <v:shape id="_x0000_s1095" style="position:absolute;left:7990;top:15430;width:2;height:5" coordorigin="7990,15430" coordsize="2,5" path="m7990,15432r,-1l7990,15430r1,l7992,15431r,2l7991,15434r-1,l7990,15433r,-1xe" fillcolor="#ffac6a" stroked="f">
              <v:path arrowok="t"/>
            </v:shape>
            <v:shape id="_x0000_s1094" style="position:absolute;left:10068;top:16682;width:144;height:144" coordorigin="10068,16682" coordsize="144,144" path="m10212,16761r-3,-23l10199,16717r-14,-17l10168,16689r-21,-6l10140,16682r-21,4l10100,16696r-15,15l10074,16731r-6,22l10068,16761r3,21l10079,16802r12,16l10103,16826r74,l10192,16814r11,-17l10210,16776r2,-15xe" fillcolor="#ffac6a" stroked="f">
              <v:path arrowok="t"/>
            </v:shape>
            <v:shape id="_x0000_s1093" style="position:absolute;left:7990;top:16769;width:10;height:12" coordorigin="7990,16769" coordsize="10,12" path="m7990,16775r2,6l7997,16781r2,-6l7997,16769r-5,l7990,16775xe" fillcolor="#ffac6a" stroked="f">
              <v:path arrowok="t"/>
            </v:shape>
            <v:shape id="_x0000_s1092" style="position:absolute;left:8299;top:16747;width:24;height:24" coordorigin="8299,16747" coordsize="24,24" path="m8299,16759r,7l8305,16771r13,l8323,16766r,-13l8318,16747r-13,l8299,16753r,6xe" fillcolor="#ffac6a" stroked="f">
              <v:path arrowok="t"/>
            </v:shape>
            <v:shape id="_x0000_s1091" style="position:absolute;left:7990;top:16087;width:7;height:10" coordorigin="7990,16087" coordsize="7,10" path="m7990,16092r1,5l7997,16095r,-6l7991,16087r-1,5xe" fillcolor="#ffac6a" stroked="f">
              <v:path arrowok="t"/>
            </v:shape>
            <v:shape id="_x0000_s1090" style="position:absolute;left:8592;top:16747;width:34;height:38" coordorigin="8592,16747" coordsize="34,38" path="m8592,16766r,11l8600,16786r18,l8626,16777r,-21l8618,16747r-18,l8592,16756r,10xe" fillcolor="#ffac6a" stroked="f">
              <v:path arrowok="t"/>
            </v:shape>
            <v:shape id="_x0000_s1089" style="position:absolute;left:8455;top:14431;width:7;height:7" coordorigin="8455,14431" coordsize="7,7" path="m8455,14435r2,3l8462,14437r-1,-6l8455,14435xe" fillcolor="#ffac6a" stroked="f">
              <v:path arrowok="t"/>
            </v:shape>
            <v:shape id="_x0000_s1088" style="position:absolute;left:8592;top:16087;width:31;height:34" coordorigin="8592,16087" coordsize="31,34" path="m8592,16104r,9l8599,16121r17,l8623,16113r,-18l8616,16087r-17,l8592,16095r,9xe" fillcolor="#ffac6a" stroked="f">
              <v:path arrowok="t"/>
            </v:shape>
            <v:shape id="_x0000_s1087" style="position:absolute;left:8436;top:15089;width:19;height:22" coordorigin="8436,15089" coordsize="19,22" path="m8436,15100r,6l8440,15110r11,l8455,15106r,-12l8451,15089r-11,l8436,15094r,6xe" fillcolor="#ffac6a" stroked="f">
              <v:path arrowok="t"/>
            </v:shape>
            <v:shape id="_x0000_s1086" style="position:absolute;left:8592;top:15408;width:22;height:26" coordorigin="8592,15408" coordsize="22,26" path="m8592,15421r,8l8597,15434r12,l8614,15429r,-15l8609,15408r-12,l8592,15414r,7xe" fillcolor="#ffac6a" stroked="f">
              <v:path arrowok="t"/>
            </v:shape>
            <v:shape id="_x0000_s1085" style="position:absolute;left:8299;top:14771;width:5;height:3" coordorigin="8299,14771" coordsize="5,3" path="m8299,14772r,1l8304,14771r-5,1xe" fillcolor="#ffac6a" stroked="f">
              <v:path arrowok="t"/>
            </v:shape>
            <v:shape id="_x0000_s1084" style="position:absolute;left:8299;top:16087;width:19;height:22" coordorigin="8299,16087" coordsize="19,22" path="m8299,16098r,6l8303,16109r11,l8318,16104r,-12l8314,16087r-11,l8299,16092r,6xe" fillcolor="#ffac6a" stroked="f">
              <v:path arrowok="t"/>
            </v:shape>
            <v:shape id="_x0000_s1083" style="position:absolute;left:8436;top:15749;width:26;height:29" coordorigin="8436,15749" coordsize="26,29" path="m8436,15763r,8l8442,15778r14,l8462,15771r,-16l8456,15749r-14,l8436,15755r,8xe" fillcolor="#ffac6a" stroked="f">
              <v:path arrowok="t"/>
            </v:shape>
            <v:shape id="_x0000_s1082" style="position:absolute;left:8299;top:15430;width:12;height:12" coordorigin="8299,15430" coordsize="12,12" path="m8299,15436r3,6l8309,15442r2,-6l8309,15430r-7,l8299,15436xe" fillcolor="#ffac6a" stroked="f">
              <v:path arrowok="t"/>
            </v:shape>
            <v:shape id="_x0000_s1081" style="position:absolute;left:8436;top:16406;width:34;height:38" coordorigin="8436,16406" coordsize="34,38" path="m8436,16426r,10l8444,16445r18,l8470,16436r,-21l8462,16406r-18,l8436,16415r,11xe" fillcolor="#ffac6a" stroked="f">
              <v:path arrowok="t"/>
            </v:shape>
            <v:shape id="_x0000_s1080" style="position:absolute;left:8143;top:15749;width:17;height:17" coordorigin="8143,15749" coordsize="17,17" path="m8143,15757r,5l8147,15766r9,l8160,15762r,-9l8156,15749r-9,l8143,15753r,4xe" fillcolor="#ffac6a" stroked="f">
              <v:path arrowok="t"/>
            </v:shape>
            <v:shape id="_x0000_s1079" style="position:absolute;left:9835;top:12752;width:5;height:3" coordorigin="9835,12752" coordsize="5,3" path="m9835,12754r,1l9840,12752r-5,2xe" fillcolor="#ffac6a" stroked="f">
              <v:path arrowok="t"/>
            </v:shape>
            <v:shape id="_x0000_s1078" style="position:absolute;left:9816;top:13411;width:19;height:22" coordorigin="9816,13411" coordsize="19,22" path="m9816,13422r,6l9820,13433r11,l9835,13428r,-12l9831,13411r-11,l9816,13416r,6xe" fillcolor="#ffac6a" stroked="f">
              <v:path arrowok="t"/>
            </v:shape>
            <v:shape id="_x0000_s1077" style="position:absolute;left:9816;top:14069;width:38;height:43" coordorigin="9816,14069" coordsize="38,43" path="m9816,14090r,12l9825,14112r21,l9854,14102r,-24l9846,14069r-21,l9816,14078r,12xe" fillcolor="#ffac6a" stroked="f">
              <v:path arrowok="t"/>
            </v:shape>
            <v:shape id="_x0000_s1076" style="position:absolute;left:9912;top:15706;width:122;height:132" coordorigin="9912,15706" coordsize="122,132" path="m9912,15772r1,11l9920,15805r14,17l9952,15833r21,5l9984,15837r20,-8l10020,15814r11,-19l10034,15772r-1,-12l10026,15738r-13,-17l9995,15710r-22,-4l9962,15707r-20,8l9926,15729r-10,20l9912,15772xe" fillcolor="#ffac6a" stroked="f">
              <v:path arrowok="t"/>
            </v:shape>
            <v:shape id="_x0000_s1075" style="position:absolute;left:9912;top:16363;width:142;height:154" coordorigin="9912,16363" coordsize="142,154" path="m9912,16440r,5l9917,16468r10,20l9942,16503r19,10l9983,16517r5,l10009,16511r18,-11l10041,16484r9,-21l10054,16440r-1,-5l10049,16412r-11,-20l10023,16377r-19,-10l9983,16363r-5,l9957,16369r-18,11l9925,16396r-10,21l9912,16440xe" fillcolor="#ffac6a" stroked="f">
              <v:path arrowok="t"/>
            </v:shape>
            <v:shape id="_x0000_s1074" style="position:absolute;left:9778;top:16046;width:103;height:113" coordorigin="9778,16046" coordsize="103,113" path="m9778,16103r3,19l9791,16141r17,13l9829,16159r18,-3l9864,16144r12,-18l9881,16103r-3,-19l9867,16064r-17,-13l9829,16046r-17,4l9794,16062r-12,18l9778,16103xe" fillcolor="#ffac6a" stroked="f">
              <v:path arrowok="t"/>
            </v:shape>
            <v:shape id="_x0000_s1073" style="position:absolute;left:9778;top:16704;width:115;height:127" coordorigin="9778,16704" coordsize="115,127" path="m9778,16768r,7l9784,16797r13,18l9814,16827r21,4l9842,16831r20,-7l9878,16810r11,-19l9893,16768r-1,-7l9886,16738r-12,-18l9856,16708r-21,-4l9829,16704r-20,7l9792,16725r-10,19l9778,16768xe" fillcolor="#ffac6a" stroked="f">
              <v:path arrowok="t"/>
            </v:shape>
            <v:shape id="_x0000_s1072" style="position:absolute;left:9797;top:14729;width:65;height:72" coordorigin="9797,14729" coordsize="65,72" path="m9797,14765r1,10l9810,14793r19,8l9838,14799r17,-12l9862,14765r-2,-10l9849,14736r-20,-7l9820,14730r-17,13l9797,14765xe" fillcolor="#ffac6a" stroked="f">
              <v:path arrowok="t"/>
            </v:shape>
            <v:shape id="_x0000_s1071" style="position:absolute;left:9931;top:15048;width:94;height:101" coordorigin="9931,15048" coordsize="94,101" path="m9931,15098r1,11l9941,15129r16,15l9978,15149r10,-1l10007,15138r13,-17l10025,15098r-1,-10l10015,15067r-16,-14l9978,15048r-10,1l9949,15059r-13,17l9931,15098xe" fillcolor="#ffac6a" stroked="f">
              <v:path arrowok="t"/>
            </v:shape>
            <v:shape id="_x0000_s1070" style="position:absolute;left:9778;top:15386;width:84;height:94" coordorigin="9778,15386" coordsize="84,94" path="m9778,15433r,4l9784,15459r15,15l9820,15480r3,l9842,15472r14,-16l9862,15433r-1,-3l9855,15408r-15,-16l9820,15386r-4,1l9797,15394r-14,17l9778,15433xe" fillcolor="#ffac6a" stroked="f">
              <v:path arrowok="t"/>
            </v:shape>
            <v:shape id="_x0000_s1069" style="position:absolute;left:10068;top:16025;width:132;height:144" coordorigin="10068,16025" coordsize="132,144" path="m10068,16097r3,20l10080,16138r14,16l10113,16165r21,4l10153,16166r19,-10l10187,16140r9,-20l10200,16097r-3,-21l10188,16056r-14,-17l10155,16029r-21,-4l10115,16028r-19,10l10081,16053r-9,21l10068,16097xe" fillcolor="#ffac6a" stroked="f">
              <v:path arrowok="t"/>
            </v:shape>
            <v:shape id="_x0000_s1068" style="position:absolute;left:9194;top:14750;width:34;height:38" coordorigin="9194,14750" coordsize="34,38" path="m9194,14770r,10l9202,14789r18,l9228,14780r,-21l9220,14750r-18,l9194,14759r,11xe" fillcolor="#ffac6a" stroked="f">
              <v:path arrowok="t"/>
            </v:shape>
            <v:shape id="_x0000_s1067" style="position:absolute;left:10087;top:14729;width:79;height:84" coordorigin="10087,14729" coordsize="79,84" path="m10087,14771r5,20l10106,14807r21,6l10145,14808r16,-15l10166,14771r-4,-20l10147,14735r-20,-6l10108,14734r-15,15l10087,14771xe" fillcolor="#ffac6a" stroked="f">
              <v:path arrowok="t"/>
            </v:shape>
            <v:shape id="_x0000_s1066" style="position:absolute;left:10087;top:15365;width:106;height:115" coordorigin="10087,15365" coordsize="106,115" path="m10087,15422r4,21l10102,15462r17,13l10140,15480r19,-4l10177,15464r11,-19l10193,15422r-4,-21l10178,15382r-17,-12l10140,15365r-19,4l10103,15381r-11,18l10087,15422xe" fillcolor="#ffac6a" stroked="f">
              <v:path arrowok="t"/>
            </v:shape>
            <v:shape id="_x0000_s1065" style="position:absolute;left:10126;top:12751;width:10;height:10" coordorigin="10126,12751" coordsize="10,10" path="m10126,12756r2,5l10133,12761r2,-5l10133,12751r-5,l10126,12756xe" fillcolor="#ffac6a" stroked="f">
              <v:path arrowok="t"/>
            </v:shape>
            <v:shape id="_x0000_s1064" style="position:absolute;left:10126;top:13411;width:29;height:29" coordorigin="10126,13411" coordsize="29,29" path="m10126,13426r,8l10132,13440r16,l10154,13434r,-16l10148,13411r-16,l10126,13418r,8xe" fillcolor="#ffac6a" stroked="f">
              <v:path arrowok="t"/>
            </v:shape>
            <v:shape id="_x0000_s1063" style="position:absolute;left:9953;top:14388;width:65;height:72" coordorigin="9953,14388" coordsize="65,72" path="m9953,14424r1,10l9966,14453r19,7l9994,14459r17,-13l10018,14424r-2,-10l10005,14395r-20,-7l9976,14389r-17,13l9953,14424xe" fillcolor="#ffac6a" stroked="f">
              <v:path arrowok="t"/>
            </v:shape>
            <v:shape id="_x0000_s1062" style="position:absolute;left:9953;top:13752;width:38;height:41" coordorigin="9953,13752" coordsize="38,41" path="m9953,13772r,12l9961,13793r22,l9991,13784r,-23l9983,13752r-22,l9953,13761r,11xe" fillcolor="#ffac6a" stroked="f">
              <v:path arrowok="t"/>
            </v:shape>
            <v:shape id="_x0000_s1061" style="position:absolute;left:9972;top:12434;width:2;height:2" coordorigin="9972,12434" coordsize="2,2" path="m9972,12436r,-1l9973,12434r1,l9974,12435r,1l9974,12437r-1,l9972,12436r,xe" fillcolor="#ffac6a" stroked="f">
              <v:path arrowok="t"/>
            </v:shape>
            <v:shape id="_x0000_s1060" style="position:absolute;left:9660;top:13752;width:26;height:29" coordorigin="9660,13752" coordsize="26,29" path="m9660,13766r,8l9666,13781r14,l9686,13774r,-16l9680,13752r-14,l9660,13758r,8xe" fillcolor="#ffac6a" stroked="f">
              <v:path arrowok="t"/>
            </v:shape>
            <v:shape id="_x0000_s1059" style="position:absolute;left:9972;top:13092;width:14;height:17" coordorigin="9972,13092" coordsize="14,17" path="m9972,13100r,5l9979,13109r4,l9986,13105r,-9l9983,13092r-4,l9972,13096r,4xe" fillcolor="#ffac6a" stroked="f">
              <v:path arrowok="t"/>
            </v:shape>
            <v:shape id="_x0000_s1058" style="position:absolute;left:10106;top:14069;width:50;height:55" coordorigin="10106,14069" coordsize="50,55" path="m10106,14096r,16l10118,14124r28,l10157,14112r,-31l10146,14069r-28,l10106,14081r,15xe" fillcolor="#ffac6a" stroked="f">
              <v:path arrowok="t"/>
            </v:shape>
            <v:shape id="_x0000_s1057" style="position:absolute;left:9348;top:15067;width:60;height:65" coordorigin="9348,15067" coordsize="60,65" path="m9348,15100r,5l9358,15124r20,8l9383,15132r18,-11l9408,15100r,-5l9398,15075r-20,-8l9373,15068r-18,10l9348,15100xe" fillcolor="#ffac6a" stroked="f">
              <v:path arrowok="t"/>
            </v:shape>
            <v:shape id="_x0000_s1056" style="position:absolute;left:9348;top:14410;width:41;height:43" coordorigin="9348,14410" coordsize="41,43" path="m9348,14431r,12l9357,14453r23,l9389,14443r,-24l9380,14410r-23,l9348,14419r,12xe" fillcolor="#ffac6a" stroked="f">
              <v:path arrowok="t"/>
            </v:shape>
            <v:shape id="_x0000_s1055" style="position:absolute;left:9485;top:16046;width:86;height:94" coordorigin="9485,16046" coordsize="86,94" path="m9485,16093r,5l9492,16119r15,15l9528,16140r4,l9552,16132r14,-16l9571,16093r,-4l9564,16067r-15,-15l9528,16046r-4,1l9504,16054r-14,17l9485,16093xe" fillcolor="#ffac6a" stroked="f">
              <v:path arrowok="t"/>
            </v:shape>
            <v:shape id="_x0000_s1054" style="position:absolute;left:9370;top:13752;width:19;height:19" coordorigin="9370,13752" coordsize="19,19" path="m9370,13762r,5l9374,13771r11,l9389,13767r,-11l9385,13752r-11,l9370,13756r,6xe" fillcolor="#ffac6a" stroked="f">
              <v:path arrowok="t"/>
            </v:shape>
            <v:shape id="_x0000_s1053" style="position:absolute;left:9485;top:16704;width:94;height:103" coordorigin="9485,16704" coordsize="94,103" path="m9485,16756r1,11l9495,16788r16,14l9532,16807r10,-1l9561,16796r13,-18l9578,16756r-1,-12l9568,16723r-16,-14l9532,16704r-11,1l9503,16715r-13,18l9485,16756xe" fillcolor="#ffac6a" stroked="f">
              <v:path arrowok="t"/>
            </v:shape>
            <v:shape id="_x0000_s1052" style="position:absolute;left:9370;top:13092;width:7;height:10" coordorigin="9370,13092" coordsize="7,10" path="m9370,13097r1,5l9377,13099r,-5l9371,13092r-1,5xe" fillcolor="#ffac6a" stroked="f">
              <v:path arrowok="t"/>
            </v:shape>
            <v:shape id="_x0000_s1051" style="position:absolute;left:9214;top:14090;width:19;height:22" coordorigin="9214,14090" coordsize="19,22" path="m9214,14101r,6l9218,14112r11,l9233,14107r,-12l9229,14090r-11,l9214,14095r,6xe" fillcolor="#ffac6a" stroked="f">
              <v:path arrowok="t"/>
            </v:shape>
            <v:shape id="_x0000_s1050" style="position:absolute;left:9214;top:13433;width:7;height:7" coordorigin="9214,13433" coordsize="7,7" path="m9214,13436r1,4l9221,13438r-2,-5l9214,13436xe" fillcolor="#ffac6a" stroked="f">
              <v:path arrowok="t"/>
            </v:shape>
            <v:shape id="_x0000_s1049" style="position:absolute;left:9329;top:16385;width:91;height:98" coordorigin="9329,16385" coordsize="91,98" path="m9329,16434r,8l9338,16463r16,15l9374,16483r8,-1l9402,16474r13,-18l9420,16434r-1,-8l9411,16405r-16,-15l9374,16385r-7,1l9347,16394r-13,18l9329,16434xe" fillcolor="#ffac6a" stroked="f">
              <v:path arrowok="t"/>
            </v:shape>
            <v:shape id="_x0000_s1048" style="position:absolute;left:9329;top:15727;width:79;height:84" coordorigin="9329,15727" coordsize="79,84" path="m9329,15769r4,20l9348,15805r20,6l9387,15806r15,-15l9408,15769r-5,-20l9389,15733r-21,-6l9350,15732r-15,15l9329,15769xe" fillcolor="#ffac6a" stroked="f">
              <v:path arrowok="t"/>
            </v:shape>
            <v:shape id="_x0000_s1047" style="position:absolute;left:9660;top:13092;width:12;height:12" coordorigin="9660,13092" coordsize="12,12" path="m9660,13098r3,6l9669,13104r3,-6l9669,13092r-6,l9660,13098xe" fillcolor="#ffac6a" stroked="f">
              <v:path arrowok="t"/>
            </v:shape>
            <v:shape id="_x0000_s1046" style="position:absolute;left:9622;top:15706;width:96;height:106" coordorigin="9622,15706" coordsize="96,106" path="m9622,15758r1,14l9633,15792r16,14l9670,15811r12,-2l9700,15799r13,-18l9718,15758r-2,-13l9707,15725r-17,-14l9670,15706r-13,1l9639,15718r-13,18l9622,15758xe" fillcolor="#ffac6a" stroked="f">
              <v:path arrowok="t"/>
            </v:shape>
            <v:shape id="_x0000_s1045" style="position:absolute;left:9641;top:15048;width:77;height:84" coordorigin="9641,15048" coordsize="77,84" path="m9641,15090r4,19l9659,15126r20,6l9697,15127r15,-15l9718,15090r-5,-19l9699,15054r-20,-6l9662,15053r-15,15l9641,15090xe" fillcolor="#ffac6a" stroked="f">
              <v:path arrowok="t"/>
            </v:shape>
            <v:shape id="_x0000_s1044" style="position:absolute;left:9622;top:16363;width:113;height:125" coordorigin="9622,16363" coordsize="113,125" path="m9622,16426r,5l9627,16453r13,18l9657,16484r21,4l9683,16488r20,-6l9719,16468r11,-19l9734,16426r,-5l9729,16398r-13,-18l9699,16368r-21,-5l9673,16363r-20,7l9637,16383r-11,19l9622,16426xe" fillcolor="#ffac6a" stroked="f">
              <v:path arrowok="t"/>
            </v:shape>
            <v:shape id="_x0000_s1043" style="position:absolute;left:9641;top:14410;width:50;height:55" coordorigin="9641,14410" coordsize="50,55" path="m9641,14437r,15l9652,14465r28,l9691,14452r,-30l9680,14410r-28,l9641,14422r,15xe" fillcolor="#ffac6a" stroked="f">
              <v:path arrowok="t"/>
            </v:shape>
            <v:shape id="_x0000_s1042" style="position:absolute;left:9504;top:14729;width:50;height:55" coordorigin="9504,14729" coordsize="50,55" path="m9504,14756r,16l9515,14784r28,l9554,14772r,-31l9543,14729r-28,l9504,14741r,15xe" fillcolor="#ffac6a" stroked="f">
              <v:path arrowok="t"/>
            </v:shape>
            <v:shape id="_x0000_s1041" style="position:absolute;left:9504;top:14090;width:29;height:31" coordorigin="9504,14090" coordsize="29,31" path="m9504,14106r,9l9510,14122r16,l9533,14115r,-18l9526,14090r-16,l9504,14097r,9xe" fillcolor="#ffac6a" stroked="f">
              <v:path arrowok="t"/>
            </v:shape>
            <v:shape id="_x0000_s1040" style="position:absolute;left:9485;top:15386;width:70;height:77" coordorigin="9485,15386" coordsize="70,77" path="m9485,15425r2,14l9500,15456r20,7l9532,15461r16,-14l9554,15425r-2,-14l9540,15393r-20,-7l9507,15389r-16,14l9485,15425xe" fillcolor="#ffac6a" stroked="f">
              <v:path arrowok="t"/>
            </v:shape>
            <v:shape id="_x0000_s1039" style="position:absolute;left:9523;top:13433;width:12;height:12" coordorigin="9523,13433" coordsize="12,12" path="m9523,13439r3,6l9533,13445r2,-6l9533,13433r-7,l9523,13439xe" fillcolor="#ffac6a" stroked="f">
              <v:path arrowok="t"/>
            </v:shape>
            <v:shape id="_x0000_s1038" style="position:absolute;left:8077;top:7557;width:2703;height:0" coordorigin="8077,7557" coordsize="2703,0" path="m8077,7557r2703,e" filled="f" strokecolor="#ff7707" strokeweight="3.1pt">
              <v:path arrowok="t"/>
            </v:shape>
            <v:shape id="_x0000_s1037" type="#_x0000_t75" style="position:absolute;left:8105;top:4601;width:2182;height:2530">
              <v:imagedata r:id="rId8" o:title=""/>
            </v:shape>
            <v:shape id="_x0000_s1036" style="position:absolute;left:8117;top:8201;width:245;height:318" coordorigin="8117,8201" coordsize="245,318" path="m8233,8513r5,6l8242,8517r7,-8l8260,8497r13,-15l8288,8463r16,-20l8319,8421r15,-23l8346,8376r9,-22l8361,8334r1,-11l8359,8300r-6,-21l8344,8259r-13,-17l8315,8227r-18,-12l8277,8206r-23,-4l8239,8201r-23,2l8195,8209r-20,10l8158,8232r-15,15l8131,8266r-9,20l8118,8308r-1,15l8119,8342r7,21l8137,8385r13,23l8165,8430r16,22l8183,8319r4,-21l8199,8280r18,-13l8239,8263r22,4l8279,8279r12,18l8295,8319r-4,22l8278,8359r-18,12l8239,8375r-6,138xe" fillcolor="#1f2b6a" stroked="f">
              <v:path arrowok="t"/>
            </v:shape>
            <v:shape id="_x0000_s1035" style="position:absolute;left:8117;top:8201;width:245;height:318" coordorigin="8117,8201" coordsize="245,318" path="m8233,8513r6,-138l8218,8371r-18,-12l8187,8341r-4,-22l8181,8452r16,19l8211,8489r13,14l8233,8513xe" fillcolor="#1f2b6a" stroked="f">
              <v:path arrowok="t"/>
            </v:shape>
            <v:shape id="_x0000_s1034" style="position:absolute;left:8105;top:9185;width:178;height:257" coordorigin="8105,9185" coordsize="178,257" path="m8279,9436r-9,-82l8270,9406r-6,6l8257,9442r22,-6xe" fillcolor="#1f2b6a" stroked="f">
              <v:path arrowok="t"/>
            </v:shape>
            <v:shape id="_x0000_s1033" style="position:absolute;left:8105;top:9185;width:178;height:257" coordorigin="8105,9185" coordsize="178,257" path="m8199,9402r-13,33l8208,9441r,-29l8199,9402xe" fillcolor="#1f2b6a" stroked="f">
              <v:path arrowok="t"/>
            </v:shape>
            <v:shape id="_x0000_s1032" style="position:absolute;left:8105;top:9185;width:178;height:257" coordorigin="8105,9185" coordsize="178,257" path="m8107,9337r6,22l8122,9379r12,18l8149,9412r18,13l8186,9435r13,-33l8199,9227r9,-10l8220,9217r,195l8208,9412r,29l8231,9444r3,l8257,9442r7,-30l8234,9412r,-64l8264,9348r6,6l8279,9436r20,-9l8317,9415r15,-16l8345,9382r10,-20l8361,9341r3,-23l8364,9314r-2,-23l8356,9270r-9,-20l8335,9232r-16,-16l8302,9204r-20,-10l8270,9223r,52l8264,9280r-30,l8234,9217r22,l8234,9185r-23,2l8190,9193r-20,9l8152,9214r-16,15l8124,9247r-10,19l8108,9288r-3,23l8105,9314r2,23xe" fillcolor="#1f2b6a" stroked="f">
              <v:path arrowok="t"/>
            </v:shape>
            <v:shape id="_x0000_s1031" style="position:absolute;left:8105;top:9185;width:178;height:257" coordorigin="8105,9185" coordsize="178,257" path="m8270,9223r12,-29l8261,9188r-23,-3l8234,9185r22,32l8264,9217r6,6xe" fillcolor="#1f2b6a" stroked="f">
              <v:path arrowok="t"/>
            </v:shape>
            <v:shape id="_x0000_s1030" style="position:absolute;left:8105;top:9703;width:197;height:259" coordorigin="8105,9703" coordsize="197,259" path="m8274,9703r-81,l8232,9734r42,-31xe" fillcolor="#1f2b6a" stroked="f">
              <v:path arrowok="t"/>
            </v:shape>
            <v:shape id="_x0000_s1029" style="position:absolute;left:8105;top:9703;width:197;height:259" coordorigin="8105,9703" coordsize="197,259" path="m8105,9743r,3l8107,9769r6,22l8122,9811r12,18l8149,9844r18,13l8157,9800r,-105l8169,9683r133,l8314,9695r,105l8302,9812r-3,47l8317,9847r15,-16l8345,9814r10,-20l8361,9773r3,-23l8364,9746r-2,-23l8356,9702r-9,-20l8335,9664r-16,-16l8302,9636r-20,-10l8261,9620r-23,-3l8234,9617r-23,2l8190,9625r-20,9l8152,9646r-16,15l8124,9679r-10,19l8108,9720r-3,23xe" fillcolor="#1f2b6a" stroked="f">
              <v:path arrowok="t"/>
            </v:shape>
            <v:shape id="_x0000_s1028" style="position:absolute;left:8105;top:9703;width:197;height:259" coordorigin="8105,9703" coordsize="197,259" path="m8288,9812r-119,l8157,9800r10,57l8186,9867r22,6l8231,9876r3,l8257,9874r22,-6l8299,9859r3,-47l8288,9812xe" fillcolor="#1f2b6a" stroked="f">
              <v:path arrowok="t"/>
            </v:shape>
            <v:shape id="_x0000_s1027" style="position:absolute;left:8105;top:9703;width:197;height:259" coordorigin="8105,9703" coordsize="197,259" path="m8177,9792r109,l8292,9790r,-78l8232,9760r-57,-48l8175,9786r2,6xe" fillcolor="#1f2b6a" stroked="f">
              <v:path arrowok="t"/>
            </v:shape>
            <w10:wrap anchorx="page" anchory="page"/>
          </v:group>
        </w:pict>
      </w:r>
      <w:r w:rsidR="00C85837">
        <w:rPr>
          <w:rFonts w:ascii="Cambria" w:eastAsia="Cambria" w:hAnsi="Cambria" w:cs="Cambria"/>
          <w:b/>
          <w:color w:val="FFFFFF"/>
          <w:sz w:val="52"/>
          <w:szCs w:val="52"/>
        </w:rPr>
        <w:t xml:space="preserve">  </w:t>
      </w:r>
      <w:proofErr w:type="spellStart"/>
      <w:r w:rsidR="00C85837">
        <w:rPr>
          <w:rFonts w:ascii="Cambria" w:eastAsia="Cambria" w:hAnsi="Cambria" w:cs="Cambria"/>
          <w:b/>
          <w:color w:val="FFFFFF"/>
          <w:sz w:val="52"/>
          <w:szCs w:val="52"/>
        </w:rPr>
        <w:t>Arpit</w:t>
      </w:r>
      <w:r w:rsidR="002E3837">
        <w:rPr>
          <w:rFonts w:ascii="Cambria" w:eastAsia="Cambria" w:hAnsi="Cambria" w:cs="Cambria"/>
          <w:b/>
          <w:color w:val="FFFFFF"/>
          <w:sz w:val="52"/>
          <w:szCs w:val="52"/>
        </w:rPr>
        <w:t>a</w:t>
      </w:r>
      <w:proofErr w:type="spellEnd"/>
      <w:r w:rsidR="002E3837">
        <w:rPr>
          <w:rFonts w:ascii="Cambria" w:eastAsia="Cambria" w:hAnsi="Cambria" w:cs="Cambria"/>
          <w:b/>
          <w:color w:val="FFFFFF"/>
          <w:sz w:val="52"/>
          <w:szCs w:val="52"/>
        </w:rPr>
        <w:t xml:space="preserve"> Pal</w:t>
      </w:r>
    </w:p>
    <w:p w:rsidR="00104206" w:rsidRDefault="00C85837">
      <w:pPr>
        <w:ind w:left="117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color w:val="FFFFFF"/>
          <w:sz w:val="52"/>
          <w:szCs w:val="52"/>
        </w:rPr>
        <w:t>CURRICULUM VITAE</w:t>
      </w:r>
    </w:p>
    <w:p w:rsidR="00104206" w:rsidRDefault="00104206">
      <w:pPr>
        <w:spacing w:before="2" w:line="120" w:lineRule="exact"/>
        <w:rPr>
          <w:sz w:val="13"/>
          <w:szCs w:val="13"/>
        </w:rPr>
      </w:pPr>
    </w:p>
    <w:p w:rsidR="00104206" w:rsidRDefault="00104206">
      <w:pPr>
        <w:spacing w:line="200" w:lineRule="exact"/>
      </w:pPr>
    </w:p>
    <w:p w:rsidR="00104206" w:rsidRDefault="00104206">
      <w:pPr>
        <w:spacing w:line="200" w:lineRule="exact"/>
      </w:pPr>
    </w:p>
    <w:p w:rsidR="00104206" w:rsidRDefault="00104206">
      <w:pPr>
        <w:spacing w:line="200" w:lineRule="exact"/>
      </w:pPr>
    </w:p>
    <w:p w:rsidR="00104206" w:rsidRDefault="00104206">
      <w:pPr>
        <w:spacing w:line="200" w:lineRule="exact"/>
      </w:pPr>
    </w:p>
    <w:p w:rsidR="00104206" w:rsidRDefault="00104206">
      <w:pPr>
        <w:spacing w:line="200" w:lineRule="exact"/>
      </w:pPr>
    </w:p>
    <w:p w:rsidR="00104206" w:rsidRDefault="00665626">
      <w:pPr>
        <w:ind w:left="117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b/>
          <w:color w:val="001F5F"/>
          <w:sz w:val="30"/>
          <w:szCs w:val="30"/>
        </w:rPr>
        <w:t>Ca</w:t>
      </w:r>
      <w:r>
        <w:rPr>
          <w:rFonts w:ascii="Arial" w:eastAsia="Arial" w:hAnsi="Arial" w:cs="Arial"/>
          <w:b/>
          <w:color w:val="001F5F"/>
          <w:spacing w:val="1"/>
          <w:sz w:val="30"/>
          <w:szCs w:val="30"/>
        </w:rPr>
        <w:t>re</w:t>
      </w:r>
      <w:r>
        <w:rPr>
          <w:rFonts w:ascii="Arial" w:eastAsia="Arial" w:hAnsi="Arial" w:cs="Arial"/>
          <w:b/>
          <w:color w:val="001F5F"/>
          <w:spacing w:val="-1"/>
          <w:sz w:val="30"/>
          <w:szCs w:val="30"/>
        </w:rPr>
        <w:t>e</w:t>
      </w:r>
      <w:r>
        <w:rPr>
          <w:rFonts w:ascii="Arial" w:eastAsia="Arial" w:hAnsi="Arial" w:cs="Arial"/>
          <w:b/>
          <w:color w:val="001F5F"/>
          <w:sz w:val="30"/>
          <w:szCs w:val="30"/>
        </w:rPr>
        <w:t>r</w:t>
      </w:r>
      <w:r w:rsidR="00C85837">
        <w:rPr>
          <w:rFonts w:ascii="Arial" w:eastAsia="Arial" w:hAnsi="Arial" w:cs="Arial"/>
          <w:b/>
          <w:color w:val="001F5F"/>
          <w:sz w:val="30"/>
          <w:szCs w:val="30"/>
        </w:rPr>
        <w:t xml:space="preserve"> </w:t>
      </w:r>
      <w:r w:rsidR="00C85837">
        <w:rPr>
          <w:rFonts w:ascii="Arial" w:eastAsia="Arial" w:hAnsi="Arial" w:cs="Arial"/>
          <w:b/>
          <w:color w:val="001F5F"/>
          <w:spacing w:val="-1"/>
          <w:sz w:val="30"/>
          <w:szCs w:val="30"/>
        </w:rPr>
        <w:t>O</w:t>
      </w:r>
      <w:r>
        <w:rPr>
          <w:rFonts w:ascii="Arial" w:eastAsia="Arial" w:hAnsi="Arial" w:cs="Arial"/>
          <w:b/>
          <w:color w:val="001F5F"/>
          <w:spacing w:val="-1"/>
          <w:sz w:val="30"/>
          <w:szCs w:val="30"/>
        </w:rPr>
        <w:t>b</w:t>
      </w:r>
      <w:r>
        <w:rPr>
          <w:rFonts w:ascii="Arial" w:eastAsia="Arial" w:hAnsi="Arial" w:cs="Arial"/>
          <w:b/>
          <w:color w:val="001F5F"/>
          <w:sz w:val="30"/>
          <w:szCs w:val="30"/>
        </w:rPr>
        <w:t>jec</w:t>
      </w:r>
      <w:r>
        <w:rPr>
          <w:rFonts w:ascii="Arial" w:eastAsia="Arial" w:hAnsi="Arial" w:cs="Arial"/>
          <w:b/>
          <w:color w:val="001F5F"/>
          <w:spacing w:val="1"/>
          <w:sz w:val="30"/>
          <w:szCs w:val="30"/>
        </w:rPr>
        <w:t>t</w:t>
      </w:r>
      <w:r>
        <w:rPr>
          <w:rFonts w:ascii="Arial" w:eastAsia="Arial" w:hAnsi="Arial" w:cs="Arial"/>
          <w:b/>
          <w:color w:val="001F5F"/>
          <w:sz w:val="30"/>
          <w:szCs w:val="30"/>
        </w:rPr>
        <w:t>i</w:t>
      </w:r>
      <w:r>
        <w:rPr>
          <w:rFonts w:ascii="Arial" w:eastAsia="Arial" w:hAnsi="Arial" w:cs="Arial"/>
          <w:b/>
          <w:color w:val="001F5F"/>
          <w:spacing w:val="-5"/>
          <w:sz w:val="30"/>
          <w:szCs w:val="30"/>
        </w:rPr>
        <w:t>v</w:t>
      </w:r>
      <w:r>
        <w:rPr>
          <w:rFonts w:ascii="Arial" w:eastAsia="Arial" w:hAnsi="Arial" w:cs="Arial"/>
          <w:b/>
          <w:color w:val="001F5F"/>
          <w:sz w:val="30"/>
          <w:szCs w:val="30"/>
        </w:rPr>
        <w:t>e</w:t>
      </w:r>
    </w:p>
    <w:p w:rsidR="00104206" w:rsidRDefault="004827C3">
      <w:pPr>
        <w:spacing w:before="3"/>
        <w:ind w:left="117" w:right="3811" w:firstLine="240"/>
        <w:jc w:val="both"/>
        <w:rPr>
          <w:rFonts w:ascii="Arial" w:eastAsia="Arial" w:hAnsi="Arial" w:cs="Arial"/>
          <w:sz w:val="26"/>
          <w:szCs w:val="26"/>
        </w:rPr>
      </w:pPr>
      <w:r>
        <w:rPr>
          <w:noProof/>
          <w:lang w:bidi="bn-IN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4473575</wp:posOffset>
            </wp:positionH>
            <wp:positionV relativeFrom="paragraph">
              <wp:posOffset>286385</wp:posOffset>
            </wp:positionV>
            <wp:extent cx="1602105" cy="1880235"/>
            <wp:effectExtent l="19050" t="0" r="0" b="0"/>
            <wp:wrapThrough wrapText="bothSides">
              <wp:wrapPolygon edited="0">
                <wp:start x="-257" y="0"/>
                <wp:lineTo x="-257" y="21447"/>
                <wp:lineTo x="21574" y="21447"/>
                <wp:lineTo x="21574" y="0"/>
                <wp:lineTo x="-257" y="0"/>
              </wp:wrapPolygon>
            </wp:wrapThrough>
            <wp:docPr id="3" name="Picture 2" descr="C:\Users\Avijit\Desktop\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jit\Desktop\a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88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909E6" w:rsidRPr="005909E6">
        <w:pict>
          <v:group id="_x0000_s1198" style="position:absolute;left:0;text-align:left;margin-left:56.4pt;margin-top:42.1pt;width:300.65pt;height:0;z-index:-251660288;mso-position-horizontal-relative:page;mso-position-vertical-relative:text" coordorigin="1128,842" coordsize="6013,0">
            <v:shape id="_x0000_s1199" style="position:absolute;left:1128;top:842;width:6013;height:0" coordorigin="1128,842" coordsize="6013,0" path="m1128,842r6013,e" filled="f" strokecolor="#ff7707" strokeweight="3.1pt">
              <v:path arrowok="t"/>
            </v:shape>
            <w10:wrap anchorx="page"/>
          </v:group>
        </w:pict>
      </w:r>
      <w:r w:rsidR="00665626">
        <w:rPr>
          <w:rFonts w:ascii="Arial" w:eastAsia="Arial" w:hAnsi="Arial" w:cs="Arial"/>
          <w:spacing w:val="-1"/>
          <w:sz w:val="22"/>
          <w:szCs w:val="22"/>
        </w:rPr>
        <w:t>S</w:t>
      </w:r>
      <w:r w:rsidR="00665626">
        <w:rPr>
          <w:rFonts w:ascii="Arial" w:eastAsia="Arial" w:hAnsi="Arial" w:cs="Arial"/>
          <w:sz w:val="22"/>
          <w:szCs w:val="22"/>
        </w:rPr>
        <w:t>ec</w:t>
      </w:r>
      <w:r w:rsidR="00665626">
        <w:rPr>
          <w:rFonts w:ascii="Arial" w:eastAsia="Arial" w:hAnsi="Arial" w:cs="Arial"/>
          <w:spacing w:val="-1"/>
          <w:sz w:val="22"/>
          <w:szCs w:val="22"/>
        </w:rPr>
        <w:t>u</w:t>
      </w:r>
      <w:r w:rsidR="00665626">
        <w:rPr>
          <w:rFonts w:ascii="Arial" w:eastAsia="Arial" w:hAnsi="Arial" w:cs="Arial"/>
          <w:spacing w:val="1"/>
          <w:sz w:val="22"/>
          <w:szCs w:val="22"/>
        </w:rPr>
        <w:t>r</w:t>
      </w:r>
      <w:r w:rsidR="00665626">
        <w:rPr>
          <w:rFonts w:ascii="Arial" w:eastAsia="Arial" w:hAnsi="Arial" w:cs="Arial"/>
          <w:sz w:val="22"/>
          <w:szCs w:val="22"/>
        </w:rPr>
        <w:t>e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a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pacing w:val="1"/>
          <w:sz w:val="22"/>
          <w:szCs w:val="22"/>
        </w:rPr>
        <w:t>r</w:t>
      </w:r>
      <w:r w:rsidR="00665626">
        <w:rPr>
          <w:rFonts w:ascii="Arial" w:eastAsia="Arial" w:hAnsi="Arial" w:cs="Arial"/>
          <w:sz w:val="22"/>
          <w:szCs w:val="22"/>
        </w:rPr>
        <w:t>es</w:t>
      </w:r>
      <w:r w:rsidR="00665626">
        <w:rPr>
          <w:rFonts w:ascii="Arial" w:eastAsia="Arial" w:hAnsi="Arial" w:cs="Arial"/>
          <w:spacing w:val="-1"/>
          <w:sz w:val="22"/>
          <w:szCs w:val="22"/>
        </w:rPr>
        <w:t>p</w:t>
      </w:r>
      <w:r w:rsidR="00665626">
        <w:rPr>
          <w:rFonts w:ascii="Arial" w:eastAsia="Arial" w:hAnsi="Arial" w:cs="Arial"/>
          <w:sz w:val="22"/>
          <w:szCs w:val="22"/>
        </w:rPr>
        <w:t>o</w:t>
      </w:r>
      <w:r w:rsidR="00665626">
        <w:rPr>
          <w:rFonts w:ascii="Arial" w:eastAsia="Arial" w:hAnsi="Arial" w:cs="Arial"/>
          <w:spacing w:val="-1"/>
          <w:sz w:val="22"/>
          <w:szCs w:val="22"/>
        </w:rPr>
        <w:t>n</w:t>
      </w:r>
      <w:r w:rsidR="00665626">
        <w:rPr>
          <w:rFonts w:ascii="Arial" w:eastAsia="Arial" w:hAnsi="Arial" w:cs="Arial"/>
          <w:sz w:val="22"/>
          <w:szCs w:val="22"/>
        </w:rPr>
        <w:t>s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z w:val="22"/>
          <w:szCs w:val="22"/>
        </w:rPr>
        <w:t>b</w:t>
      </w:r>
      <w:r w:rsidR="00665626">
        <w:rPr>
          <w:rFonts w:ascii="Arial" w:eastAsia="Arial" w:hAnsi="Arial" w:cs="Arial"/>
          <w:spacing w:val="-1"/>
          <w:sz w:val="22"/>
          <w:szCs w:val="22"/>
        </w:rPr>
        <w:t>l</w:t>
      </w:r>
      <w:r w:rsidR="00665626">
        <w:rPr>
          <w:rFonts w:ascii="Arial" w:eastAsia="Arial" w:hAnsi="Arial" w:cs="Arial"/>
          <w:sz w:val="22"/>
          <w:szCs w:val="22"/>
        </w:rPr>
        <w:t>e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career o</w:t>
      </w:r>
      <w:r w:rsidR="00665626">
        <w:rPr>
          <w:rFonts w:ascii="Arial" w:eastAsia="Arial" w:hAnsi="Arial" w:cs="Arial"/>
          <w:spacing w:val="-1"/>
          <w:sz w:val="22"/>
          <w:szCs w:val="22"/>
        </w:rPr>
        <w:t>p</w:t>
      </w:r>
      <w:r w:rsidR="00665626">
        <w:rPr>
          <w:rFonts w:ascii="Arial" w:eastAsia="Arial" w:hAnsi="Arial" w:cs="Arial"/>
          <w:sz w:val="22"/>
          <w:szCs w:val="22"/>
        </w:rPr>
        <w:t>p</w:t>
      </w:r>
      <w:r w:rsidR="00665626">
        <w:rPr>
          <w:rFonts w:ascii="Arial" w:eastAsia="Arial" w:hAnsi="Arial" w:cs="Arial"/>
          <w:spacing w:val="-1"/>
          <w:sz w:val="22"/>
          <w:szCs w:val="22"/>
        </w:rPr>
        <w:t>o</w:t>
      </w:r>
      <w:r w:rsidR="00665626">
        <w:rPr>
          <w:rFonts w:ascii="Arial" w:eastAsia="Arial" w:hAnsi="Arial" w:cs="Arial"/>
          <w:spacing w:val="-2"/>
          <w:sz w:val="22"/>
          <w:szCs w:val="22"/>
        </w:rPr>
        <w:t>r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z w:val="22"/>
          <w:szCs w:val="22"/>
        </w:rPr>
        <w:t>u</w:t>
      </w:r>
      <w:r w:rsidR="00665626">
        <w:rPr>
          <w:rFonts w:ascii="Arial" w:eastAsia="Arial" w:hAnsi="Arial" w:cs="Arial"/>
          <w:spacing w:val="-1"/>
          <w:sz w:val="22"/>
          <w:szCs w:val="22"/>
        </w:rPr>
        <w:t>ni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z w:val="22"/>
          <w:szCs w:val="22"/>
        </w:rPr>
        <w:t>y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z w:val="22"/>
          <w:szCs w:val="22"/>
        </w:rPr>
        <w:t>o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pacing w:val="3"/>
          <w:sz w:val="22"/>
          <w:szCs w:val="22"/>
        </w:rPr>
        <w:t>f</w:t>
      </w:r>
      <w:r w:rsidR="00665626">
        <w:rPr>
          <w:rFonts w:ascii="Arial" w:eastAsia="Arial" w:hAnsi="Arial" w:cs="Arial"/>
          <w:sz w:val="22"/>
          <w:szCs w:val="22"/>
        </w:rPr>
        <w:t>u</w:t>
      </w:r>
      <w:r w:rsidR="00665626">
        <w:rPr>
          <w:rFonts w:ascii="Arial" w:eastAsia="Arial" w:hAnsi="Arial" w:cs="Arial"/>
          <w:spacing w:val="-1"/>
          <w:sz w:val="22"/>
          <w:szCs w:val="22"/>
        </w:rPr>
        <w:t>l</w:t>
      </w:r>
      <w:r w:rsidR="00665626">
        <w:rPr>
          <w:rFonts w:ascii="Arial" w:eastAsia="Arial" w:hAnsi="Arial" w:cs="Arial"/>
          <w:spacing w:val="-3"/>
          <w:sz w:val="22"/>
          <w:szCs w:val="22"/>
        </w:rPr>
        <w:t>l</w:t>
      </w:r>
      <w:r w:rsidR="00665626">
        <w:rPr>
          <w:rFonts w:ascii="Arial" w:eastAsia="Arial" w:hAnsi="Arial" w:cs="Arial"/>
          <w:sz w:val="22"/>
          <w:szCs w:val="22"/>
        </w:rPr>
        <w:t>y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uti</w:t>
      </w:r>
      <w:r w:rsidR="00665626">
        <w:rPr>
          <w:rFonts w:ascii="Arial" w:eastAsia="Arial" w:hAnsi="Arial" w:cs="Arial"/>
          <w:spacing w:val="-1"/>
          <w:sz w:val="22"/>
          <w:szCs w:val="22"/>
        </w:rPr>
        <w:t>l</w:t>
      </w:r>
      <w:r w:rsidR="00665626">
        <w:rPr>
          <w:rFonts w:ascii="Arial" w:eastAsia="Arial" w:hAnsi="Arial" w:cs="Arial"/>
          <w:spacing w:val="1"/>
          <w:sz w:val="22"/>
          <w:szCs w:val="22"/>
        </w:rPr>
        <w:t>i</w:t>
      </w:r>
      <w:r w:rsidR="00665626">
        <w:rPr>
          <w:rFonts w:ascii="Arial" w:eastAsia="Arial" w:hAnsi="Arial" w:cs="Arial"/>
          <w:spacing w:val="-2"/>
          <w:sz w:val="22"/>
          <w:szCs w:val="22"/>
        </w:rPr>
        <w:t>z</w:t>
      </w:r>
      <w:r w:rsidR="00665626">
        <w:rPr>
          <w:rFonts w:ascii="Arial" w:eastAsia="Arial" w:hAnsi="Arial" w:cs="Arial"/>
          <w:sz w:val="22"/>
          <w:szCs w:val="22"/>
        </w:rPr>
        <w:t xml:space="preserve">e </w:t>
      </w:r>
      <w:r w:rsidR="00665626">
        <w:rPr>
          <w:rFonts w:ascii="Arial" w:eastAsia="Arial" w:hAnsi="Arial" w:cs="Arial"/>
          <w:spacing w:val="1"/>
          <w:sz w:val="22"/>
          <w:szCs w:val="22"/>
        </w:rPr>
        <w:t>m</w:t>
      </w:r>
      <w:r w:rsidR="00665626">
        <w:rPr>
          <w:rFonts w:ascii="Arial" w:eastAsia="Arial" w:hAnsi="Arial" w:cs="Arial"/>
          <w:sz w:val="22"/>
          <w:szCs w:val="22"/>
        </w:rPr>
        <w:t xml:space="preserve">y </w:t>
      </w:r>
      <w:r w:rsidR="00C85837">
        <w:rPr>
          <w:rFonts w:ascii="Arial" w:eastAsia="Arial" w:hAnsi="Arial" w:cs="Arial"/>
          <w:spacing w:val="1"/>
          <w:sz w:val="22"/>
          <w:szCs w:val="22"/>
        </w:rPr>
        <w:t>potentiality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a</w:t>
      </w:r>
      <w:r w:rsidR="00665626">
        <w:rPr>
          <w:rFonts w:ascii="Arial" w:eastAsia="Arial" w:hAnsi="Arial" w:cs="Arial"/>
          <w:spacing w:val="-1"/>
          <w:sz w:val="22"/>
          <w:szCs w:val="22"/>
        </w:rPr>
        <w:t>n</w:t>
      </w:r>
      <w:r w:rsidR="00665626">
        <w:rPr>
          <w:rFonts w:ascii="Arial" w:eastAsia="Arial" w:hAnsi="Arial" w:cs="Arial"/>
          <w:sz w:val="22"/>
          <w:szCs w:val="22"/>
        </w:rPr>
        <w:t>d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pacing w:val="-2"/>
          <w:sz w:val="22"/>
          <w:szCs w:val="22"/>
        </w:rPr>
        <w:t>s</w:t>
      </w:r>
      <w:r w:rsidR="00665626">
        <w:rPr>
          <w:rFonts w:ascii="Arial" w:eastAsia="Arial" w:hAnsi="Arial" w:cs="Arial"/>
          <w:spacing w:val="2"/>
          <w:sz w:val="22"/>
          <w:szCs w:val="22"/>
        </w:rPr>
        <w:t>k</w:t>
      </w:r>
      <w:r w:rsidR="00665626">
        <w:rPr>
          <w:rFonts w:ascii="Arial" w:eastAsia="Arial" w:hAnsi="Arial" w:cs="Arial"/>
          <w:spacing w:val="-1"/>
          <w:sz w:val="22"/>
          <w:szCs w:val="22"/>
        </w:rPr>
        <w:t>ill</w:t>
      </w:r>
      <w:r w:rsidR="00665626">
        <w:rPr>
          <w:rFonts w:ascii="Arial" w:eastAsia="Arial" w:hAnsi="Arial" w:cs="Arial"/>
          <w:sz w:val="22"/>
          <w:szCs w:val="22"/>
        </w:rPr>
        <w:t>s,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pacing w:val="-3"/>
          <w:sz w:val="22"/>
          <w:szCs w:val="22"/>
        </w:rPr>
        <w:t>w</w:t>
      </w:r>
      <w:r w:rsidR="00665626">
        <w:rPr>
          <w:rFonts w:ascii="Arial" w:eastAsia="Arial" w:hAnsi="Arial" w:cs="Arial"/>
          <w:sz w:val="22"/>
          <w:szCs w:val="22"/>
        </w:rPr>
        <w:t>h</w:t>
      </w:r>
      <w:r w:rsidR="00665626">
        <w:rPr>
          <w:rFonts w:ascii="Arial" w:eastAsia="Arial" w:hAnsi="Arial" w:cs="Arial"/>
          <w:spacing w:val="-1"/>
          <w:sz w:val="22"/>
          <w:szCs w:val="22"/>
        </w:rPr>
        <w:t>il</w:t>
      </w:r>
      <w:r w:rsidR="00665626">
        <w:rPr>
          <w:rFonts w:ascii="Arial" w:eastAsia="Arial" w:hAnsi="Arial" w:cs="Arial"/>
          <w:sz w:val="22"/>
          <w:szCs w:val="22"/>
        </w:rPr>
        <w:t xml:space="preserve">e </w:t>
      </w:r>
      <w:r w:rsidR="00665626">
        <w:rPr>
          <w:rFonts w:ascii="Arial" w:eastAsia="Arial" w:hAnsi="Arial" w:cs="Arial"/>
          <w:spacing w:val="1"/>
          <w:sz w:val="22"/>
          <w:szCs w:val="22"/>
        </w:rPr>
        <w:t>m</w:t>
      </w:r>
      <w:r w:rsidR="00665626">
        <w:rPr>
          <w:rFonts w:ascii="Arial" w:eastAsia="Arial" w:hAnsi="Arial" w:cs="Arial"/>
          <w:spacing w:val="-3"/>
          <w:sz w:val="22"/>
          <w:szCs w:val="22"/>
        </w:rPr>
        <w:t>a</w:t>
      </w:r>
      <w:r w:rsidR="00665626">
        <w:rPr>
          <w:rFonts w:ascii="Arial" w:eastAsia="Arial" w:hAnsi="Arial" w:cs="Arial"/>
          <w:spacing w:val="2"/>
          <w:sz w:val="22"/>
          <w:szCs w:val="22"/>
        </w:rPr>
        <w:t>k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z w:val="22"/>
          <w:szCs w:val="22"/>
        </w:rPr>
        <w:t>ng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a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s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pacing w:val="2"/>
          <w:sz w:val="22"/>
          <w:szCs w:val="22"/>
        </w:rPr>
        <w:t>g</w:t>
      </w:r>
      <w:r w:rsidR="00665626">
        <w:rPr>
          <w:rFonts w:ascii="Arial" w:eastAsia="Arial" w:hAnsi="Arial" w:cs="Arial"/>
          <w:sz w:val="22"/>
          <w:szCs w:val="22"/>
        </w:rPr>
        <w:t>n</w:t>
      </w:r>
      <w:r w:rsidR="00665626">
        <w:rPr>
          <w:rFonts w:ascii="Arial" w:eastAsia="Arial" w:hAnsi="Arial" w:cs="Arial"/>
          <w:spacing w:val="-4"/>
          <w:sz w:val="22"/>
          <w:szCs w:val="22"/>
        </w:rPr>
        <w:t>i</w:t>
      </w:r>
      <w:r w:rsidR="00665626">
        <w:rPr>
          <w:rFonts w:ascii="Arial" w:eastAsia="Arial" w:hAnsi="Arial" w:cs="Arial"/>
          <w:spacing w:val="3"/>
          <w:sz w:val="22"/>
          <w:szCs w:val="22"/>
        </w:rPr>
        <w:t>f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z w:val="22"/>
          <w:szCs w:val="22"/>
        </w:rPr>
        <w:t>ca</w:t>
      </w:r>
      <w:r w:rsidR="00665626">
        <w:rPr>
          <w:rFonts w:ascii="Arial" w:eastAsia="Arial" w:hAnsi="Arial" w:cs="Arial"/>
          <w:spacing w:val="-3"/>
          <w:sz w:val="22"/>
          <w:szCs w:val="22"/>
        </w:rPr>
        <w:t>n</w:t>
      </w:r>
      <w:r w:rsidR="00665626">
        <w:rPr>
          <w:rFonts w:ascii="Arial" w:eastAsia="Arial" w:hAnsi="Arial" w:cs="Arial"/>
          <w:sz w:val="22"/>
          <w:szCs w:val="22"/>
        </w:rPr>
        <w:t>t co</w:t>
      </w:r>
      <w:r w:rsidR="00665626">
        <w:rPr>
          <w:rFonts w:ascii="Arial" w:eastAsia="Arial" w:hAnsi="Arial" w:cs="Arial"/>
          <w:spacing w:val="-1"/>
          <w:sz w:val="22"/>
          <w:szCs w:val="22"/>
        </w:rPr>
        <w:t>nt</w:t>
      </w:r>
      <w:r w:rsidR="00665626">
        <w:rPr>
          <w:rFonts w:ascii="Arial" w:eastAsia="Arial" w:hAnsi="Arial" w:cs="Arial"/>
          <w:spacing w:val="1"/>
          <w:sz w:val="22"/>
          <w:szCs w:val="22"/>
        </w:rPr>
        <w:t>r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z w:val="22"/>
          <w:szCs w:val="22"/>
        </w:rPr>
        <w:t>b</w:t>
      </w:r>
      <w:r w:rsidR="00665626">
        <w:rPr>
          <w:rFonts w:ascii="Arial" w:eastAsia="Arial" w:hAnsi="Arial" w:cs="Arial"/>
          <w:spacing w:val="-1"/>
          <w:sz w:val="22"/>
          <w:szCs w:val="22"/>
        </w:rPr>
        <w:t>u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pacing w:val="-1"/>
          <w:sz w:val="22"/>
          <w:szCs w:val="22"/>
        </w:rPr>
        <w:t>i</w:t>
      </w:r>
      <w:r w:rsidR="00665626">
        <w:rPr>
          <w:rFonts w:ascii="Arial" w:eastAsia="Arial" w:hAnsi="Arial" w:cs="Arial"/>
          <w:sz w:val="22"/>
          <w:szCs w:val="22"/>
        </w:rPr>
        <w:t>on</w:t>
      </w:r>
      <w:r w:rsidR="00665626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665626">
        <w:rPr>
          <w:rFonts w:ascii="Arial" w:eastAsia="Arial" w:hAnsi="Arial" w:cs="Arial"/>
          <w:sz w:val="22"/>
          <w:szCs w:val="22"/>
        </w:rPr>
        <w:t xml:space="preserve">o 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z w:val="22"/>
          <w:szCs w:val="22"/>
        </w:rPr>
        <w:t>he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su</w:t>
      </w:r>
      <w:r w:rsidR="00665626">
        <w:rPr>
          <w:rFonts w:ascii="Arial" w:eastAsia="Arial" w:hAnsi="Arial" w:cs="Arial"/>
          <w:spacing w:val="-3"/>
          <w:sz w:val="22"/>
          <w:szCs w:val="22"/>
        </w:rPr>
        <w:t>c</w:t>
      </w:r>
      <w:r w:rsidR="00665626">
        <w:rPr>
          <w:rFonts w:ascii="Arial" w:eastAsia="Arial" w:hAnsi="Arial" w:cs="Arial"/>
          <w:sz w:val="22"/>
          <w:szCs w:val="22"/>
        </w:rPr>
        <w:t xml:space="preserve">cess </w:t>
      </w:r>
      <w:r w:rsidR="00665626">
        <w:rPr>
          <w:rFonts w:ascii="Arial" w:eastAsia="Arial" w:hAnsi="Arial" w:cs="Arial"/>
          <w:spacing w:val="-2"/>
          <w:sz w:val="22"/>
          <w:szCs w:val="22"/>
        </w:rPr>
        <w:t>o</w:t>
      </w:r>
      <w:r w:rsidR="00665626">
        <w:rPr>
          <w:rFonts w:ascii="Arial" w:eastAsia="Arial" w:hAnsi="Arial" w:cs="Arial"/>
          <w:sz w:val="22"/>
          <w:szCs w:val="22"/>
        </w:rPr>
        <w:t xml:space="preserve">f </w:t>
      </w:r>
      <w:r w:rsidR="00665626">
        <w:rPr>
          <w:rFonts w:ascii="Arial" w:eastAsia="Arial" w:hAnsi="Arial" w:cs="Arial"/>
          <w:spacing w:val="1"/>
          <w:sz w:val="22"/>
          <w:szCs w:val="22"/>
        </w:rPr>
        <w:t>t</w:t>
      </w:r>
      <w:r w:rsidR="00665626">
        <w:rPr>
          <w:rFonts w:ascii="Arial" w:eastAsia="Arial" w:hAnsi="Arial" w:cs="Arial"/>
          <w:sz w:val="22"/>
          <w:szCs w:val="22"/>
        </w:rPr>
        <w:t>he</w:t>
      </w:r>
      <w:r w:rsidR="00C85837">
        <w:rPr>
          <w:rFonts w:ascii="Arial" w:eastAsia="Arial" w:hAnsi="Arial" w:cs="Arial"/>
          <w:sz w:val="22"/>
          <w:szCs w:val="22"/>
        </w:rPr>
        <w:t xml:space="preserve"> </w:t>
      </w:r>
      <w:r w:rsidR="00665626">
        <w:rPr>
          <w:rFonts w:ascii="Arial" w:eastAsia="Arial" w:hAnsi="Arial" w:cs="Arial"/>
          <w:sz w:val="22"/>
          <w:szCs w:val="22"/>
        </w:rPr>
        <w:t>com</w:t>
      </w:r>
      <w:r w:rsidR="00665626">
        <w:rPr>
          <w:rFonts w:ascii="Arial" w:eastAsia="Arial" w:hAnsi="Arial" w:cs="Arial"/>
          <w:spacing w:val="-2"/>
          <w:sz w:val="22"/>
          <w:szCs w:val="22"/>
        </w:rPr>
        <w:t>p</w:t>
      </w:r>
      <w:r w:rsidR="00665626">
        <w:rPr>
          <w:rFonts w:ascii="Arial" w:eastAsia="Arial" w:hAnsi="Arial" w:cs="Arial"/>
          <w:sz w:val="22"/>
          <w:szCs w:val="22"/>
        </w:rPr>
        <w:t>a</w:t>
      </w:r>
      <w:r w:rsidR="00665626">
        <w:rPr>
          <w:rFonts w:ascii="Arial" w:eastAsia="Arial" w:hAnsi="Arial" w:cs="Arial"/>
          <w:spacing w:val="-1"/>
          <w:sz w:val="22"/>
          <w:szCs w:val="22"/>
        </w:rPr>
        <w:t>ny</w:t>
      </w:r>
      <w:r w:rsidR="00665626">
        <w:rPr>
          <w:rFonts w:ascii="Arial" w:eastAsia="Arial" w:hAnsi="Arial" w:cs="Arial"/>
          <w:sz w:val="26"/>
          <w:szCs w:val="26"/>
        </w:rPr>
        <w:t>.</w:t>
      </w:r>
    </w:p>
    <w:p w:rsidR="00104206" w:rsidRDefault="00104206">
      <w:pPr>
        <w:spacing w:before="8" w:line="160" w:lineRule="exact"/>
        <w:rPr>
          <w:sz w:val="17"/>
          <w:szCs w:val="17"/>
        </w:rPr>
      </w:pPr>
    </w:p>
    <w:p w:rsidR="00B80499" w:rsidRDefault="00B80499" w:rsidP="00B80499">
      <w:pPr>
        <w:spacing w:before="26"/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2B6A"/>
          <w:sz w:val="26"/>
          <w:szCs w:val="26"/>
        </w:rPr>
        <w:t>Educati</w:t>
      </w:r>
      <w:r>
        <w:rPr>
          <w:rFonts w:ascii="Arial" w:eastAsia="Arial" w:hAnsi="Arial" w:cs="Arial"/>
          <w:b/>
          <w:color w:val="1F2B6A"/>
          <w:spacing w:val="3"/>
          <w:sz w:val="26"/>
          <w:szCs w:val="26"/>
        </w:rPr>
        <w:t>o</w:t>
      </w:r>
      <w:r>
        <w:rPr>
          <w:rFonts w:ascii="Arial" w:eastAsia="Arial" w:hAnsi="Arial" w:cs="Arial"/>
          <w:b/>
          <w:color w:val="1F2B6A"/>
          <w:sz w:val="26"/>
          <w:szCs w:val="26"/>
        </w:rPr>
        <w:t xml:space="preserve">nal 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Qualification</w:t>
      </w:r>
    </w:p>
    <w:p w:rsidR="00B80499" w:rsidRDefault="00B80499" w:rsidP="00B80499">
      <w:pPr>
        <w:spacing w:before="9" w:line="100" w:lineRule="exact"/>
        <w:rPr>
          <w:sz w:val="11"/>
          <w:szCs w:val="11"/>
        </w:rPr>
      </w:pPr>
    </w:p>
    <w:p w:rsidR="00B80499" w:rsidRPr="00227DAB" w:rsidRDefault="00B80499" w:rsidP="00B80499">
      <w:pPr>
        <w:ind w:left="477"/>
        <w:rPr>
          <w:rFonts w:ascii="Symbol" w:eastAsia="Symbol" w:hAnsi="Symbol" w:cs="Symbol"/>
        </w:rPr>
      </w:pPr>
      <w:proofErr w:type="spellStart"/>
      <w:r w:rsidRPr="00227DAB">
        <w:t>Haimantapur</w:t>
      </w:r>
      <w:proofErr w:type="spellEnd"/>
      <w:r w:rsidRPr="00227DAB">
        <w:t xml:space="preserve"> V.S High school, </w:t>
      </w:r>
      <w:proofErr w:type="spellStart"/>
      <w:r w:rsidRPr="00227DAB">
        <w:t>Hematpur</w:t>
      </w:r>
      <w:proofErr w:type="spellEnd"/>
      <w:r w:rsidRPr="00227DAB">
        <w:t xml:space="preserve">, </w:t>
      </w:r>
      <w:proofErr w:type="spellStart"/>
      <w:r w:rsidRPr="00227DAB">
        <w:t>Paschim</w:t>
      </w:r>
      <w:proofErr w:type="spellEnd"/>
      <w:r w:rsidRPr="00227DAB">
        <w:t xml:space="preserve"> </w:t>
      </w:r>
      <w:proofErr w:type="spellStart"/>
      <w:r w:rsidRPr="00227DAB">
        <w:t>Medinipur</w:t>
      </w:r>
      <w:proofErr w:type="spellEnd"/>
    </w:p>
    <w:p w:rsidR="00B80499" w:rsidRPr="00952808" w:rsidRDefault="005909E6" w:rsidP="00B80499">
      <w:pPr>
        <w:ind w:left="47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9" type="#_x0000_t202" style="position:absolute;left:0;text-align:left;margin-left:14.6pt;margin-top:10.4pt;width:279.85pt;height:34.1pt;z-index:-251641856" stroked="f">
            <v:textbox style="mso-next-textbox:#_x0000_s1219">
              <w:txbxContent>
                <w:p w:rsidR="00B80499" w:rsidRPr="00227DAB" w:rsidRDefault="00B80499" w:rsidP="00B80499">
                  <w:proofErr w:type="spellStart"/>
                  <w:r>
                    <w:t>Khirpai</w:t>
                  </w:r>
                  <w:proofErr w:type="spellEnd"/>
                  <w:r w:rsidRPr="00227DAB">
                    <w:t xml:space="preserve"> H</w:t>
                  </w:r>
                  <w:r>
                    <w:t>.S. Multipurpose</w:t>
                  </w:r>
                  <w:r w:rsidRPr="00227DAB">
                    <w:t xml:space="preserve"> school, </w:t>
                  </w:r>
                  <w:proofErr w:type="spellStart"/>
                  <w:r>
                    <w:t>Khirpai</w:t>
                  </w:r>
                  <w:proofErr w:type="gramStart"/>
                  <w:r w:rsidRPr="00227DAB">
                    <w:t>,</w:t>
                  </w:r>
                  <w:r>
                    <w:t>P</w:t>
                  </w:r>
                  <w:r w:rsidRPr="00227DAB">
                    <w:t>aschim</w:t>
                  </w:r>
                  <w:proofErr w:type="spellEnd"/>
                  <w:proofErr w:type="gramEnd"/>
                  <w:r w:rsidRPr="00227DAB">
                    <w:t xml:space="preserve"> </w:t>
                  </w:r>
                  <w:proofErr w:type="spellStart"/>
                  <w:r w:rsidRPr="00227DAB">
                    <w:t>Medinipur</w:t>
                  </w:r>
                  <w:proofErr w:type="spellEnd"/>
                </w:p>
              </w:txbxContent>
            </v:textbox>
          </v:shape>
        </w:pict>
      </w:r>
      <w:r w:rsidR="00B80499">
        <w:rPr>
          <w:rFonts w:ascii="Arial" w:eastAsia="Arial" w:hAnsi="Arial" w:cs="Arial"/>
          <w:noProof/>
          <w:sz w:val="18"/>
          <w:szCs w:val="18"/>
          <w:lang w:bidi="b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327660</wp:posOffset>
            </wp:positionH>
            <wp:positionV relativeFrom="paragraph">
              <wp:posOffset>104775</wp:posOffset>
            </wp:positionV>
            <wp:extent cx="36830" cy="36830"/>
            <wp:effectExtent l="19050" t="0" r="1270" b="0"/>
            <wp:wrapNone/>
            <wp:docPr id="194" name="Ink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5"/>
                    <pic:cNvPicPr>
                      <a:picLocks noRo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0499" w:rsidRPr="00952808">
        <w:rPr>
          <w:rFonts w:ascii="Arial" w:eastAsia="Arial" w:hAnsi="Arial" w:cs="Arial"/>
          <w:sz w:val="18"/>
          <w:szCs w:val="18"/>
        </w:rPr>
        <w:t>10</w:t>
      </w:r>
      <w:proofErr w:type="spellStart"/>
      <w:r w:rsidR="00B80499" w:rsidRPr="00952808">
        <w:rPr>
          <w:rFonts w:ascii="Arial" w:eastAsia="Arial" w:hAnsi="Arial" w:cs="Arial"/>
          <w:position w:val="8"/>
          <w:sz w:val="18"/>
          <w:szCs w:val="18"/>
        </w:rPr>
        <w:t>t</w:t>
      </w:r>
      <w:r w:rsidR="00B80499" w:rsidRPr="00952808">
        <w:rPr>
          <w:rFonts w:ascii="Arial" w:eastAsia="Arial" w:hAnsi="Arial" w:cs="Arial"/>
          <w:spacing w:val="-1"/>
          <w:position w:val="8"/>
          <w:sz w:val="18"/>
          <w:szCs w:val="18"/>
        </w:rPr>
        <w:t>h</w:t>
      </w:r>
      <w:proofErr w:type="spellEnd"/>
      <w:r w:rsidR="00B80499" w:rsidRPr="00952808">
        <w:rPr>
          <w:rFonts w:ascii="Arial" w:eastAsia="Arial" w:hAnsi="Arial" w:cs="Arial"/>
          <w:sz w:val="18"/>
          <w:szCs w:val="18"/>
        </w:rPr>
        <w:t>:</w:t>
      </w:r>
      <w:r w:rsidR="00B80499">
        <w:rPr>
          <w:rFonts w:ascii="Arial" w:eastAsia="Arial" w:hAnsi="Arial" w:cs="Arial"/>
          <w:sz w:val="18"/>
          <w:szCs w:val="18"/>
        </w:rPr>
        <w:t>73.14</w:t>
      </w:r>
      <w:r w:rsidR="00B80499" w:rsidRPr="00952808">
        <w:rPr>
          <w:rFonts w:ascii="Arial" w:eastAsia="Arial" w:hAnsi="Arial" w:cs="Arial"/>
          <w:sz w:val="18"/>
          <w:szCs w:val="18"/>
        </w:rPr>
        <w:t>%</w:t>
      </w:r>
      <w:r w:rsidR="00B80499" w:rsidRPr="00952808">
        <w:rPr>
          <w:rFonts w:ascii="Arial" w:eastAsia="Arial" w:hAnsi="Arial" w:cs="Arial"/>
          <w:b/>
          <w:sz w:val="18"/>
          <w:szCs w:val="18"/>
        </w:rPr>
        <w:t>,WBBSE</w:t>
      </w:r>
      <w:r w:rsidR="00B80499" w:rsidRPr="00952808">
        <w:rPr>
          <w:rFonts w:ascii="Arial" w:eastAsia="Arial" w:hAnsi="Arial" w:cs="Arial"/>
          <w:spacing w:val="1"/>
          <w:sz w:val="18"/>
          <w:szCs w:val="18"/>
        </w:rPr>
        <w:t xml:space="preserve"> , </w:t>
      </w:r>
      <w:r w:rsidR="00B80499" w:rsidRPr="00952808">
        <w:rPr>
          <w:rFonts w:ascii="Arial" w:eastAsia="Arial" w:hAnsi="Arial" w:cs="Arial"/>
          <w:sz w:val="18"/>
          <w:szCs w:val="18"/>
        </w:rPr>
        <w:t>2</w:t>
      </w:r>
      <w:r w:rsidR="00B80499" w:rsidRPr="00952808">
        <w:rPr>
          <w:rFonts w:ascii="Arial" w:eastAsia="Arial" w:hAnsi="Arial" w:cs="Arial"/>
          <w:spacing w:val="-1"/>
          <w:sz w:val="18"/>
          <w:szCs w:val="18"/>
        </w:rPr>
        <w:t>0</w:t>
      </w:r>
      <w:r w:rsidR="00B80499" w:rsidRPr="00952808">
        <w:rPr>
          <w:rFonts w:ascii="Arial" w:eastAsia="Arial" w:hAnsi="Arial" w:cs="Arial"/>
          <w:sz w:val="18"/>
          <w:szCs w:val="18"/>
        </w:rPr>
        <w:t>1</w:t>
      </w:r>
      <w:r w:rsidR="00B80499">
        <w:rPr>
          <w:rFonts w:ascii="Arial" w:eastAsia="Arial" w:hAnsi="Arial" w:cs="Arial"/>
          <w:sz w:val="18"/>
          <w:szCs w:val="18"/>
        </w:rPr>
        <w:t>5</w:t>
      </w:r>
    </w:p>
    <w:p w:rsidR="00B80499" w:rsidRPr="00B80499" w:rsidRDefault="00B80499" w:rsidP="00B80499">
      <w:pPr>
        <w:rPr>
          <w:rFonts w:ascii="Arial" w:eastAsia="Arial" w:hAnsi="Arial" w:cs="Arial"/>
          <w:sz w:val="18"/>
          <w:szCs w:val="18"/>
        </w:rPr>
      </w:pPr>
    </w:p>
    <w:p w:rsidR="00B80499" w:rsidRPr="00952808" w:rsidRDefault="00B80499" w:rsidP="00B80499">
      <w:pPr>
        <w:pStyle w:val="ListParagraph"/>
        <w:ind w:left="851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noProof/>
          <w:sz w:val="18"/>
          <w:szCs w:val="18"/>
          <w:lang w:bidi="bn-IN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81280</wp:posOffset>
            </wp:positionV>
            <wp:extent cx="36830" cy="36830"/>
            <wp:effectExtent l="19050" t="0" r="1270" b="0"/>
            <wp:wrapNone/>
            <wp:docPr id="196" name="Ink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k 7"/>
                    <pic:cNvPicPr>
                      <a:picLocks noRo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52808">
        <w:rPr>
          <w:rFonts w:ascii="Arial" w:eastAsia="Arial" w:hAnsi="Arial" w:cs="Arial"/>
          <w:sz w:val="18"/>
          <w:szCs w:val="18"/>
        </w:rPr>
        <w:t>1</w:t>
      </w:r>
      <w:r w:rsidRPr="00952808">
        <w:rPr>
          <w:rFonts w:ascii="Arial" w:eastAsia="Arial" w:hAnsi="Arial" w:cs="Arial"/>
          <w:spacing w:val="1"/>
          <w:sz w:val="18"/>
          <w:szCs w:val="18"/>
        </w:rPr>
        <w:t>2</w:t>
      </w:r>
      <w:proofErr w:type="spellStart"/>
      <w:r w:rsidRPr="00952808">
        <w:rPr>
          <w:rFonts w:ascii="Arial" w:eastAsia="Arial" w:hAnsi="Arial" w:cs="Arial"/>
          <w:position w:val="8"/>
          <w:sz w:val="18"/>
          <w:szCs w:val="18"/>
        </w:rPr>
        <w:t>t</w:t>
      </w:r>
      <w:r w:rsidRPr="00952808">
        <w:rPr>
          <w:rFonts w:ascii="Arial" w:eastAsia="Arial" w:hAnsi="Arial" w:cs="Arial"/>
          <w:spacing w:val="-1"/>
          <w:position w:val="8"/>
          <w:sz w:val="18"/>
          <w:szCs w:val="18"/>
        </w:rPr>
        <w:t>h</w:t>
      </w:r>
      <w:proofErr w:type="spellEnd"/>
      <w:r w:rsidRPr="00952808"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z w:val="18"/>
          <w:szCs w:val="18"/>
        </w:rPr>
        <w:t>71.40</w:t>
      </w:r>
      <w:r w:rsidRPr="00952808">
        <w:rPr>
          <w:rFonts w:ascii="Arial" w:eastAsia="Arial" w:hAnsi="Arial" w:cs="Arial"/>
          <w:sz w:val="18"/>
          <w:szCs w:val="18"/>
        </w:rPr>
        <w:t>%</w:t>
      </w:r>
      <w:proofErr w:type="gramStart"/>
      <w:r w:rsidRPr="00952808">
        <w:rPr>
          <w:rFonts w:ascii="Arial" w:eastAsia="Arial" w:hAnsi="Arial" w:cs="Arial"/>
          <w:spacing w:val="1"/>
          <w:sz w:val="18"/>
          <w:szCs w:val="18"/>
        </w:rPr>
        <w:t>,</w:t>
      </w:r>
      <w:r w:rsidR="002F5DEB">
        <w:rPr>
          <w:rFonts w:ascii="Arial" w:eastAsia="Arial" w:hAnsi="Arial" w:cs="Arial"/>
          <w:b/>
          <w:bCs/>
          <w:spacing w:val="1"/>
          <w:sz w:val="18"/>
          <w:szCs w:val="18"/>
        </w:rPr>
        <w:t>WBC</w:t>
      </w:r>
      <w:r w:rsidRPr="00B80499">
        <w:rPr>
          <w:rFonts w:ascii="Arial" w:eastAsia="Arial" w:hAnsi="Arial" w:cs="Arial"/>
          <w:b/>
          <w:bCs/>
          <w:spacing w:val="1"/>
          <w:sz w:val="18"/>
          <w:szCs w:val="18"/>
        </w:rPr>
        <w:t>HSE</w:t>
      </w:r>
      <w:proofErr w:type="gramEnd"/>
      <w:r w:rsidRPr="00952808">
        <w:rPr>
          <w:rFonts w:ascii="Arial" w:eastAsia="Arial" w:hAnsi="Arial" w:cs="Arial"/>
          <w:spacing w:val="1"/>
          <w:sz w:val="18"/>
          <w:szCs w:val="18"/>
        </w:rPr>
        <w:t xml:space="preserve">, </w:t>
      </w:r>
      <w:r w:rsidRPr="00952808">
        <w:rPr>
          <w:rFonts w:ascii="Arial" w:eastAsia="Arial" w:hAnsi="Arial" w:cs="Arial"/>
          <w:sz w:val="18"/>
          <w:szCs w:val="18"/>
        </w:rPr>
        <w:t>2</w:t>
      </w:r>
      <w:r w:rsidRPr="00952808">
        <w:rPr>
          <w:rFonts w:ascii="Arial" w:eastAsia="Arial" w:hAnsi="Arial" w:cs="Arial"/>
          <w:spacing w:val="-3"/>
          <w:sz w:val="18"/>
          <w:szCs w:val="18"/>
        </w:rPr>
        <w:t>0</w:t>
      </w:r>
      <w:r>
        <w:rPr>
          <w:rFonts w:ascii="Arial" w:eastAsia="Arial" w:hAnsi="Arial" w:cs="Arial"/>
          <w:sz w:val="18"/>
          <w:szCs w:val="18"/>
        </w:rPr>
        <w:t>17</w:t>
      </w:r>
    </w:p>
    <w:p w:rsidR="00B80499" w:rsidRPr="00952808" w:rsidRDefault="00B80499" w:rsidP="00B80499">
      <w:pPr>
        <w:ind w:left="477"/>
        <w:rPr>
          <w:rFonts w:ascii="Arial" w:eastAsia="Arial" w:hAnsi="Arial" w:cs="Arial"/>
          <w:sz w:val="18"/>
          <w:szCs w:val="18"/>
        </w:rPr>
      </w:pPr>
    </w:p>
    <w:p w:rsidR="00B80499" w:rsidRPr="00D10EA4" w:rsidRDefault="00B80499" w:rsidP="00B80499">
      <w:pPr>
        <w:pStyle w:val="ListParagraph"/>
        <w:numPr>
          <w:ilvl w:val="0"/>
          <w:numId w:val="9"/>
        </w:numPr>
        <w:rPr>
          <w:rFonts w:ascii="Arial" w:eastAsia="Arial" w:hAnsi="Arial" w:cs="Arial"/>
          <w:sz w:val="18"/>
          <w:szCs w:val="18"/>
        </w:rPr>
      </w:pPr>
      <w:r w:rsidRPr="00B80499">
        <w:rPr>
          <w:rFonts w:ascii="Symbol" w:eastAsia="Symbol" w:hAnsi="Symbol" w:cs="Symbol"/>
          <w:sz w:val="18"/>
          <w:szCs w:val="18"/>
        </w:rPr>
        <w:t></w:t>
      </w:r>
      <w:r w:rsidRPr="00B80499">
        <w:rPr>
          <w:rFonts w:ascii="Arial" w:eastAsia="Arial" w:hAnsi="Arial" w:cs="Arial"/>
          <w:b/>
          <w:spacing w:val="-2"/>
          <w:sz w:val="18"/>
          <w:szCs w:val="18"/>
        </w:rPr>
        <w:t xml:space="preserve">Raja </w:t>
      </w:r>
      <w:proofErr w:type="spellStart"/>
      <w:r w:rsidRPr="00B80499">
        <w:rPr>
          <w:rFonts w:ascii="Arial" w:eastAsia="Arial" w:hAnsi="Arial" w:cs="Arial"/>
          <w:b/>
          <w:spacing w:val="-2"/>
          <w:sz w:val="18"/>
          <w:szCs w:val="18"/>
        </w:rPr>
        <w:t>Narendra</w:t>
      </w:r>
      <w:proofErr w:type="spellEnd"/>
      <w:r w:rsidRPr="00B80499">
        <w:rPr>
          <w:rFonts w:ascii="Arial" w:eastAsia="Arial" w:hAnsi="Arial" w:cs="Arial"/>
          <w:b/>
          <w:spacing w:val="-2"/>
          <w:sz w:val="18"/>
          <w:szCs w:val="18"/>
        </w:rPr>
        <w:t xml:space="preserve"> </w:t>
      </w:r>
      <w:proofErr w:type="spellStart"/>
      <w:r w:rsidRPr="00B80499">
        <w:rPr>
          <w:rFonts w:ascii="Arial" w:eastAsia="Arial" w:hAnsi="Arial" w:cs="Arial"/>
          <w:b/>
          <w:spacing w:val="-2"/>
          <w:sz w:val="18"/>
          <w:szCs w:val="18"/>
        </w:rPr>
        <w:t>Lal</w:t>
      </w:r>
      <w:proofErr w:type="spellEnd"/>
      <w:r w:rsidRPr="00B80499">
        <w:rPr>
          <w:rFonts w:ascii="Arial" w:eastAsia="Arial" w:hAnsi="Arial" w:cs="Arial"/>
          <w:b/>
          <w:spacing w:val="-2"/>
          <w:sz w:val="18"/>
          <w:szCs w:val="18"/>
        </w:rPr>
        <w:t xml:space="preserve"> Khan Women’s College</w:t>
      </w:r>
    </w:p>
    <w:p w:rsidR="00D10EA4" w:rsidRPr="00B80499" w:rsidRDefault="00D10EA4" w:rsidP="00D10EA4">
      <w:pPr>
        <w:pStyle w:val="ListParagraph"/>
        <w:ind w:left="761"/>
        <w:rPr>
          <w:rFonts w:ascii="Arial" w:eastAsia="Arial" w:hAnsi="Arial" w:cs="Arial"/>
          <w:sz w:val="18"/>
          <w:szCs w:val="18"/>
        </w:rPr>
      </w:pPr>
    </w:p>
    <w:p w:rsidR="00B80499" w:rsidRPr="00952808" w:rsidRDefault="00B80499" w:rsidP="00B80499">
      <w:pPr>
        <w:pStyle w:val="ListParagraph"/>
        <w:ind w:left="1197"/>
        <w:rPr>
          <w:rFonts w:ascii="Arial" w:eastAsia="Arial" w:hAnsi="Arial" w:cs="Arial"/>
          <w:sz w:val="18"/>
          <w:szCs w:val="18"/>
        </w:rPr>
      </w:pPr>
      <w:proofErr w:type="spellStart"/>
      <w:proofErr w:type="gramStart"/>
      <w:r>
        <w:rPr>
          <w:rFonts w:ascii="Arial" w:eastAsia="Arial" w:hAnsi="Arial" w:cs="Arial"/>
          <w:sz w:val="18"/>
          <w:szCs w:val="18"/>
        </w:rPr>
        <w:t>B.Sc</w:t>
      </w:r>
      <w:proofErr w:type="spellEnd"/>
      <w:r>
        <w:rPr>
          <w:rFonts w:ascii="Arial" w:eastAsia="Arial" w:hAnsi="Arial" w:cs="Arial"/>
          <w:sz w:val="18"/>
          <w:szCs w:val="18"/>
        </w:rPr>
        <w:t>(</w:t>
      </w:r>
      <w:proofErr w:type="spellStart"/>
      <w:proofErr w:type="gramEnd"/>
      <w:r>
        <w:rPr>
          <w:rFonts w:ascii="Arial" w:eastAsia="Arial" w:hAnsi="Arial" w:cs="Arial"/>
          <w:sz w:val="18"/>
          <w:szCs w:val="18"/>
        </w:rPr>
        <w:t>Hons</w:t>
      </w:r>
      <w:proofErr w:type="spellEnd"/>
      <w:r>
        <w:rPr>
          <w:rFonts w:ascii="Arial" w:eastAsia="Arial" w:hAnsi="Arial" w:cs="Arial"/>
          <w:sz w:val="18"/>
          <w:szCs w:val="18"/>
        </w:rPr>
        <w:t>.) in Botany.82.50%, Passing Year-2020</w:t>
      </w:r>
    </w:p>
    <w:p w:rsidR="00104206" w:rsidRDefault="00104206">
      <w:pPr>
        <w:spacing w:before="10" w:line="200" w:lineRule="exact"/>
      </w:pPr>
    </w:p>
    <w:p w:rsidR="00B80499" w:rsidRDefault="00B80499" w:rsidP="00B80499">
      <w:pPr>
        <w:pStyle w:val="ListParagraph"/>
        <w:numPr>
          <w:ilvl w:val="0"/>
          <w:numId w:val="8"/>
        </w:numPr>
        <w:spacing w:before="10" w:line="200" w:lineRule="exact"/>
        <w:rPr>
          <w:b/>
          <w:bCs/>
        </w:rPr>
      </w:pPr>
      <w:proofErr w:type="spellStart"/>
      <w:r w:rsidRPr="00B80499">
        <w:rPr>
          <w:b/>
          <w:bCs/>
        </w:rPr>
        <w:t>Vidyasagar</w:t>
      </w:r>
      <w:proofErr w:type="spellEnd"/>
      <w:r w:rsidRPr="00B80499">
        <w:rPr>
          <w:b/>
          <w:bCs/>
        </w:rPr>
        <w:t xml:space="preserve"> University</w:t>
      </w:r>
    </w:p>
    <w:p w:rsidR="00B80499" w:rsidRDefault="00B80499" w:rsidP="00B80499">
      <w:pPr>
        <w:spacing w:before="10" w:line="200" w:lineRule="exact"/>
        <w:rPr>
          <w:b/>
          <w:bCs/>
        </w:rPr>
      </w:pPr>
    </w:p>
    <w:p w:rsidR="00B80499" w:rsidRPr="00952808" w:rsidRDefault="00197477" w:rsidP="00B80499">
      <w:pPr>
        <w:pStyle w:val="ListParagraph"/>
        <w:ind w:left="1197"/>
        <w:rPr>
          <w:rFonts w:ascii="Arial" w:eastAsia="Arial" w:hAnsi="Arial" w:cs="Arial"/>
          <w:sz w:val="18"/>
          <w:szCs w:val="18"/>
        </w:rPr>
      </w:pPr>
      <w:r w:rsidRPr="005909E6">
        <w:rPr>
          <w:rFonts w:ascii="Arial" w:eastAsia="Arial" w:hAnsi="Arial" w:cs="Arial"/>
          <w:b/>
          <w:noProof/>
          <w:spacing w:val="1"/>
        </w:rPr>
        <w:pict>
          <v:shape id="_x0000_s1212" type="#_x0000_t202" style="position:absolute;left:0;text-align:left;margin-left:366.35pt;margin-top:2.8pt;width:164.15pt;height:61.15pt;z-index:251669504" filled="f" fillcolor="#ffc000" stroked="f">
            <v:textbox>
              <w:txbxContent>
                <w:p w:rsidR="00227DAB" w:rsidRDefault="00197477">
                  <w:proofErr w:type="spellStart"/>
                  <w:r>
                    <w:t>Vill</w:t>
                  </w:r>
                  <w:proofErr w:type="spellEnd"/>
                  <w:r>
                    <w:t xml:space="preserve"> </w:t>
                  </w:r>
                  <w:r w:rsidR="00227DAB">
                    <w:t>-</w:t>
                  </w:r>
                  <w:r>
                    <w:t xml:space="preserve"> </w:t>
                  </w:r>
                  <w:proofErr w:type="spellStart"/>
                  <w:r w:rsidR="00227DAB">
                    <w:t>Amarh</w:t>
                  </w:r>
                  <w:proofErr w:type="spellEnd"/>
                  <w:r w:rsidR="00227DAB">
                    <w:t>,</w:t>
                  </w:r>
                  <w:r>
                    <w:t xml:space="preserve"> </w:t>
                  </w:r>
                  <w:r w:rsidR="00227DAB">
                    <w:t>post</w:t>
                  </w:r>
                  <w:r>
                    <w:t xml:space="preserve"> - </w:t>
                  </w:r>
                  <w:proofErr w:type="spellStart"/>
                  <w:r>
                    <w:t>Hematpur</w:t>
                  </w:r>
                  <w:proofErr w:type="spellEnd"/>
                  <w:r>
                    <w:t>, P.s -</w:t>
                  </w:r>
                  <w:proofErr w:type="spellStart"/>
                  <w:r>
                    <w:t>C</w:t>
                  </w:r>
                  <w:r w:rsidR="00227DAB">
                    <w:t>handrokona</w:t>
                  </w:r>
                  <w:proofErr w:type="spellEnd"/>
                  <w:r w:rsidR="00227DAB">
                    <w:t>,</w:t>
                  </w:r>
                  <w:r>
                    <w:t xml:space="preserve"> Dist - </w:t>
                  </w:r>
                  <w:proofErr w:type="spellStart"/>
                  <w:r>
                    <w:t>P</w:t>
                  </w:r>
                  <w:r w:rsidR="00227DAB">
                    <w:t>aschim</w:t>
                  </w:r>
                  <w:proofErr w:type="spellEnd"/>
                  <w:r>
                    <w:t xml:space="preserve"> </w:t>
                  </w:r>
                  <w:proofErr w:type="spellStart"/>
                  <w:r w:rsidR="00227DAB">
                    <w:t>Medinipur</w:t>
                  </w:r>
                  <w:proofErr w:type="spellEnd"/>
                  <w:r w:rsidR="00227DAB">
                    <w:t>,</w:t>
                  </w:r>
                  <w:r>
                    <w:t xml:space="preserve"> West </w:t>
                  </w:r>
                  <w:r w:rsidR="00227DAB">
                    <w:t>Bengal,721232</w:t>
                  </w:r>
                </w:p>
              </w:txbxContent>
            </v:textbox>
          </v:shape>
        </w:pict>
      </w:r>
      <w:proofErr w:type="spellStart"/>
      <w:r w:rsidR="00B80499">
        <w:rPr>
          <w:rFonts w:ascii="Arial" w:eastAsia="Arial" w:hAnsi="Arial" w:cs="Arial"/>
          <w:sz w:val="18"/>
          <w:szCs w:val="18"/>
        </w:rPr>
        <w:t>M.Sc</w:t>
      </w:r>
      <w:proofErr w:type="spellEnd"/>
      <w:r w:rsidR="00B80499">
        <w:rPr>
          <w:rFonts w:ascii="Arial" w:eastAsia="Arial" w:hAnsi="Arial" w:cs="Arial"/>
          <w:sz w:val="18"/>
          <w:szCs w:val="18"/>
        </w:rPr>
        <w:t xml:space="preserve"> in Botany 77.17%, Passing Year-2022</w:t>
      </w:r>
    </w:p>
    <w:p w:rsidR="00B80499" w:rsidRDefault="00B80499" w:rsidP="00B80499">
      <w:pPr>
        <w:spacing w:before="10" w:line="200" w:lineRule="exact"/>
        <w:rPr>
          <w:b/>
          <w:bCs/>
        </w:rPr>
      </w:pPr>
    </w:p>
    <w:p w:rsidR="002F5DEB" w:rsidRDefault="002F5DEB" w:rsidP="002F5DEB">
      <w:pPr>
        <w:pStyle w:val="ListParagraph"/>
        <w:numPr>
          <w:ilvl w:val="0"/>
          <w:numId w:val="8"/>
        </w:numPr>
        <w:spacing w:before="10" w:line="200" w:lineRule="exact"/>
        <w:rPr>
          <w:b/>
          <w:bCs/>
        </w:rPr>
      </w:pPr>
      <w:r>
        <w:rPr>
          <w:b/>
          <w:bCs/>
        </w:rPr>
        <w:t xml:space="preserve">Baba </w:t>
      </w:r>
      <w:proofErr w:type="spellStart"/>
      <w:r>
        <w:rPr>
          <w:b/>
          <w:bCs/>
        </w:rPr>
        <w:t>Saheb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Ambedkar</w:t>
      </w:r>
      <w:proofErr w:type="spellEnd"/>
      <w:r>
        <w:rPr>
          <w:b/>
          <w:bCs/>
        </w:rPr>
        <w:t xml:space="preserve"> Education University</w:t>
      </w:r>
    </w:p>
    <w:p w:rsidR="00D10EA4" w:rsidRDefault="00D10EA4" w:rsidP="00D10EA4">
      <w:pPr>
        <w:spacing w:before="10" w:line="200" w:lineRule="exact"/>
        <w:rPr>
          <w:b/>
          <w:bCs/>
        </w:rPr>
      </w:pPr>
    </w:p>
    <w:p w:rsidR="00D10EA4" w:rsidRPr="00D10EA4" w:rsidRDefault="00D10EA4" w:rsidP="00D10EA4">
      <w:pPr>
        <w:spacing w:before="10" w:line="200" w:lineRule="exact"/>
        <w:sectPr w:rsidR="00D10EA4" w:rsidRPr="00D10EA4">
          <w:type w:val="continuous"/>
          <w:pgSz w:w="11920" w:h="16840"/>
          <w:pgMar w:top="1040" w:right="1080" w:bottom="280" w:left="1040" w:header="720" w:footer="720" w:gutter="0"/>
          <w:cols w:space="720"/>
        </w:sectPr>
      </w:pPr>
      <w:r>
        <w:rPr>
          <w:b/>
          <w:bCs/>
        </w:rPr>
        <w:t xml:space="preserve">                       </w:t>
      </w:r>
      <w:r w:rsidRPr="00D10EA4">
        <w:rPr>
          <w:b/>
          <w:bCs/>
        </w:rPr>
        <w:t>B.ED</w:t>
      </w:r>
      <w:r w:rsidRPr="00D10EA4">
        <w:t xml:space="preserve"> Completed </w:t>
      </w:r>
      <w:r w:rsidR="00197477">
        <w:t>(</w:t>
      </w:r>
      <w:r w:rsidRPr="00D10EA4">
        <w:t>Result Awaited)</w:t>
      </w:r>
    </w:p>
    <w:p w:rsidR="00E8530B" w:rsidRDefault="005909E6">
      <w:pPr>
        <w:spacing w:before="26"/>
        <w:ind w:left="117"/>
        <w:rPr>
          <w:rFonts w:ascii="Arial" w:eastAsia="Arial" w:hAnsi="Arial" w:cs="Arial"/>
          <w:b/>
          <w:color w:val="1F2B6A"/>
          <w:sz w:val="26"/>
          <w:szCs w:val="26"/>
        </w:rPr>
      </w:pPr>
      <w:r w:rsidRPr="005909E6">
        <w:rPr>
          <w:noProof/>
          <w:sz w:val="18"/>
          <w:szCs w:val="18"/>
        </w:rPr>
        <w:lastRenderedPageBreak/>
        <w:pict>
          <v:group id="_x0000_s1202" style="position:absolute;left:0;text-align:left;margin-left:53.8pt;margin-top:11.6pt;width:300.65pt;height:0;z-index:-251656192;mso-position-horizontal-relative:page" coordorigin="1128,536" coordsize="6013,0">
            <v:shape id="_x0000_s1203" style="position:absolute;left:1128;top:536;width:6013;height:0" coordorigin="1128,536" coordsize="6013,0" path="m1128,536r6013,e" filled="f" strokecolor="#ff7707" strokeweight="3.1pt">
              <v:path arrowok="t"/>
            </v:shape>
            <w10:wrap anchorx="page"/>
          </v:group>
        </w:pict>
      </w:r>
    </w:p>
    <w:p w:rsidR="00D3083A" w:rsidRDefault="00D3083A" w:rsidP="00D3083A">
      <w:pPr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2B6A"/>
          <w:sz w:val="26"/>
          <w:szCs w:val="26"/>
        </w:rPr>
        <w:t>Skills</w:t>
      </w:r>
    </w:p>
    <w:p w:rsidR="00D3083A" w:rsidRDefault="00D3083A" w:rsidP="00D3083A">
      <w:pPr>
        <w:spacing w:line="120" w:lineRule="exact"/>
        <w:rPr>
          <w:sz w:val="12"/>
          <w:szCs w:val="12"/>
        </w:rPr>
      </w:pPr>
    </w:p>
    <w:p w:rsidR="00D3083A" w:rsidRDefault="00D3083A" w:rsidP="00D3083A">
      <w:pPr>
        <w:pStyle w:val="ListParagraph"/>
        <w:numPr>
          <w:ilvl w:val="0"/>
          <w:numId w:val="8"/>
        </w:numPr>
      </w:pPr>
      <w:r>
        <w:t>Knowledge on Computer</w:t>
      </w:r>
    </w:p>
    <w:p w:rsidR="002F5DEB" w:rsidRDefault="00D3083A" w:rsidP="002F5DEB">
      <w:pPr>
        <w:pStyle w:val="ListParagraph"/>
        <w:numPr>
          <w:ilvl w:val="0"/>
          <w:numId w:val="8"/>
        </w:numPr>
      </w:pPr>
      <w:r>
        <w:t>Good Communication Skill in</w:t>
      </w:r>
      <w:r w:rsidR="002F5DEB" w:rsidRPr="002F5DEB">
        <w:t xml:space="preserve"> </w:t>
      </w:r>
      <w:r w:rsidR="002F5DEB">
        <w:t>Bengali, English &amp; Hindi</w:t>
      </w:r>
      <w:r>
        <w:t xml:space="preserve"> Fluently</w:t>
      </w:r>
    </w:p>
    <w:p w:rsidR="00D3083A" w:rsidRDefault="00D3083A" w:rsidP="00D3083A">
      <w:pPr>
        <w:ind w:left="477"/>
      </w:pPr>
    </w:p>
    <w:p w:rsidR="00104206" w:rsidRDefault="005909E6">
      <w:pPr>
        <w:spacing w:line="200" w:lineRule="exact"/>
      </w:pPr>
      <w:r w:rsidRPr="005909E6">
        <w:rPr>
          <w:noProof/>
          <w:sz w:val="18"/>
          <w:szCs w:val="18"/>
        </w:rPr>
        <w:pict>
          <v:group id="_x0000_s1206" style="position:absolute;margin-left:52pt;margin-top:4.9pt;width:300.65pt;height:0;z-index:-251654144;mso-position-horizontal-relative:page" coordorigin="1128,536" coordsize="6013,0">
            <v:shape id="_x0000_s1207" style="position:absolute;left:1128;top:536;width:6013;height:0" coordorigin="1128,536" coordsize="6013,0" path="m1128,536r6013,e" filled="f" strokecolor="#ff7707" strokeweight="3.1pt">
              <v:path arrowok="t"/>
            </v:shape>
            <w10:wrap anchorx="page"/>
          </v:group>
        </w:pict>
      </w:r>
      <w:r w:rsidRPr="005909E6">
        <w:rPr>
          <w:sz w:val="18"/>
          <w:szCs w:val="18"/>
        </w:rPr>
        <w:pict>
          <v:group id="_x0000_s1194" style="position:absolute;margin-left:61.6pt;margin-top:5.5pt;width:300.65pt;height:0;z-index:-251658240;mso-position-horizontal-relative:page" coordorigin="1128,536" coordsize="6013,0">
            <v:shape id="_x0000_s1195" style="position:absolute;left:1128;top:536;width:6013;height:0" coordorigin="1128,536" coordsize="6013,0" path="m1128,536r6013,e" filled="f" strokecolor="#ff7707" strokeweight="3.1pt">
              <v:path arrowok="t"/>
            </v:shape>
            <w10:wrap anchorx="page"/>
          </v:group>
        </w:pict>
      </w:r>
    </w:p>
    <w:p w:rsidR="00104206" w:rsidRDefault="00104206">
      <w:pPr>
        <w:spacing w:before="10" w:line="220" w:lineRule="exact"/>
        <w:rPr>
          <w:sz w:val="22"/>
          <w:szCs w:val="22"/>
        </w:rPr>
      </w:pPr>
    </w:p>
    <w:p w:rsidR="00104206" w:rsidRDefault="00D3083A">
      <w:pPr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2B6A"/>
          <w:sz w:val="26"/>
          <w:szCs w:val="26"/>
        </w:rPr>
        <w:t>Achievement / E</w:t>
      </w:r>
      <w:r w:rsidR="00665626">
        <w:rPr>
          <w:rFonts w:ascii="Arial" w:eastAsia="Arial" w:hAnsi="Arial" w:cs="Arial"/>
          <w:b/>
          <w:color w:val="1F2B6A"/>
          <w:sz w:val="26"/>
          <w:szCs w:val="26"/>
        </w:rPr>
        <w:t>vents</w:t>
      </w:r>
      <w:r>
        <w:rPr>
          <w:rFonts w:ascii="Arial" w:eastAsia="Arial" w:hAnsi="Arial" w:cs="Arial"/>
          <w:b/>
          <w:color w:val="1F2B6A"/>
          <w:sz w:val="26"/>
          <w:szCs w:val="26"/>
        </w:rPr>
        <w:t xml:space="preserve"> </w:t>
      </w:r>
      <w:proofErr w:type="gramStart"/>
      <w:r w:rsidR="00665626">
        <w:rPr>
          <w:rFonts w:ascii="Arial" w:eastAsia="Arial" w:hAnsi="Arial" w:cs="Arial"/>
          <w:b/>
          <w:color w:val="1F2B6A"/>
          <w:sz w:val="26"/>
          <w:szCs w:val="26"/>
        </w:rPr>
        <w:t>at</w:t>
      </w:r>
      <w:r w:rsidR="00665626"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t</w:t>
      </w:r>
      <w:r w:rsidR="00665626">
        <w:rPr>
          <w:rFonts w:ascii="Arial" w:eastAsia="Arial" w:hAnsi="Arial" w:cs="Arial"/>
          <w:b/>
          <w:color w:val="1F2B6A"/>
          <w:sz w:val="26"/>
          <w:szCs w:val="26"/>
        </w:rPr>
        <w:t>ended(</w:t>
      </w:r>
      <w:proofErr w:type="gramEnd"/>
      <w:r w:rsidR="00665626">
        <w:rPr>
          <w:rFonts w:ascii="Arial" w:eastAsia="Arial" w:hAnsi="Arial" w:cs="Arial"/>
          <w:b/>
          <w:color w:val="1F2B6A"/>
          <w:sz w:val="26"/>
          <w:szCs w:val="26"/>
        </w:rPr>
        <w:t>sem</w:t>
      </w:r>
      <w:r w:rsidR="00665626"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i</w:t>
      </w:r>
      <w:r w:rsidR="00665626">
        <w:rPr>
          <w:rFonts w:ascii="Arial" w:eastAsia="Arial" w:hAnsi="Arial" w:cs="Arial"/>
          <w:b/>
          <w:color w:val="1F2B6A"/>
          <w:sz w:val="26"/>
          <w:szCs w:val="26"/>
        </w:rPr>
        <w:t>nar)</w:t>
      </w:r>
    </w:p>
    <w:p w:rsidR="00104206" w:rsidRDefault="00104206">
      <w:pPr>
        <w:spacing w:before="2" w:line="120" w:lineRule="exact"/>
        <w:rPr>
          <w:sz w:val="12"/>
          <w:szCs w:val="12"/>
        </w:rPr>
      </w:pPr>
    </w:p>
    <w:p w:rsidR="00104206" w:rsidRDefault="00D3083A" w:rsidP="00D3083A">
      <w:pPr>
        <w:pStyle w:val="ListParagraph"/>
        <w:numPr>
          <w:ilvl w:val="0"/>
          <w:numId w:val="10"/>
        </w:numPr>
        <w:spacing w:before="8"/>
      </w:pPr>
      <w:r w:rsidRPr="00D3083A">
        <w:t>Participate</w:t>
      </w:r>
      <w:r>
        <w:t xml:space="preserve"> on Recent Trends of Research in Plant &amp; Microbial Science</w:t>
      </w:r>
    </w:p>
    <w:p w:rsidR="00D3083A" w:rsidRDefault="00D3083A" w:rsidP="00D3083A">
      <w:pPr>
        <w:pStyle w:val="ListParagraph"/>
        <w:numPr>
          <w:ilvl w:val="0"/>
          <w:numId w:val="10"/>
        </w:numPr>
        <w:spacing w:before="8"/>
      </w:pPr>
      <w:r>
        <w:t>Teacher Eligibility Test 2022 qualified</w:t>
      </w:r>
    </w:p>
    <w:p w:rsidR="0059631E" w:rsidRDefault="0059631E" w:rsidP="0059631E">
      <w:pPr>
        <w:pStyle w:val="ListParagraph"/>
        <w:spacing w:before="8"/>
        <w:ind w:left="1197"/>
      </w:pPr>
    </w:p>
    <w:p w:rsidR="00104206" w:rsidRDefault="005909E6">
      <w:pPr>
        <w:spacing w:before="6" w:line="220" w:lineRule="exact"/>
        <w:rPr>
          <w:sz w:val="22"/>
          <w:szCs w:val="22"/>
        </w:rPr>
      </w:pPr>
      <w:r w:rsidRPr="005909E6">
        <w:pict>
          <v:group id="_x0000_s1192" style="position:absolute;margin-left:57.6pt;margin-top:1.55pt;width:300.65pt;height:0;z-index:-251657216;mso-position-horizontal-relative:page" coordorigin="1128,582" coordsize="6013,0">
            <v:shape id="_x0000_s1193" style="position:absolute;left:1128;top:582;width:6013;height:0" coordorigin="1128,582" coordsize="6013,0" path="m1128,582r6013,e" filled="f" strokecolor="#ff7707" strokeweight="3.1pt">
              <v:path arrowok="t"/>
            </v:shape>
            <w10:wrap anchorx="page"/>
          </v:group>
        </w:pict>
      </w:r>
    </w:p>
    <w:p w:rsidR="00104206" w:rsidRDefault="00665626">
      <w:pPr>
        <w:ind w:left="117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color w:val="1F2B6A"/>
          <w:sz w:val="26"/>
          <w:szCs w:val="26"/>
        </w:rPr>
        <w:t>Extr</w:t>
      </w:r>
      <w:r>
        <w:rPr>
          <w:rFonts w:ascii="Arial" w:eastAsia="Arial" w:hAnsi="Arial" w:cs="Arial"/>
          <w:b/>
          <w:color w:val="1F2B6A"/>
          <w:spacing w:val="1"/>
          <w:sz w:val="26"/>
          <w:szCs w:val="26"/>
        </w:rPr>
        <w:t>a</w:t>
      </w:r>
      <w:r>
        <w:rPr>
          <w:rFonts w:ascii="Arial" w:eastAsia="Arial" w:hAnsi="Arial" w:cs="Arial"/>
          <w:b/>
          <w:color w:val="1F2B6A"/>
          <w:sz w:val="26"/>
          <w:szCs w:val="26"/>
        </w:rPr>
        <w:t>-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c</w:t>
      </w:r>
      <w:r>
        <w:rPr>
          <w:rFonts w:ascii="Arial" w:eastAsia="Arial" w:hAnsi="Arial" w:cs="Arial"/>
          <w:b/>
          <w:color w:val="1F2B6A"/>
          <w:sz w:val="26"/>
          <w:szCs w:val="26"/>
        </w:rPr>
        <w:t>urricu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l</w:t>
      </w:r>
      <w:r>
        <w:rPr>
          <w:rFonts w:ascii="Arial" w:eastAsia="Arial" w:hAnsi="Arial" w:cs="Arial"/>
          <w:b/>
          <w:color w:val="1F2B6A"/>
          <w:sz w:val="26"/>
          <w:szCs w:val="26"/>
        </w:rPr>
        <w:t>ar</w:t>
      </w:r>
      <w:r w:rsidR="00060456">
        <w:rPr>
          <w:rFonts w:ascii="Arial" w:eastAsia="Arial" w:hAnsi="Arial" w:cs="Arial"/>
          <w:b/>
          <w:color w:val="1F2B6A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a</w:t>
      </w:r>
      <w:r>
        <w:rPr>
          <w:rFonts w:ascii="Arial" w:eastAsia="Arial" w:hAnsi="Arial" w:cs="Arial"/>
          <w:b/>
          <w:color w:val="1F2B6A"/>
          <w:sz w:val="26"/>
          <w:szCs w:val="26"/>
        </w:rPr>
        <w:t>c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ti</w:t>
      </w:r>
      <w:r>
        <w:rPr>
          <w:rFonts w:ascii="Arial" w:eastAsia="Arial" w:hAnsi="Arial" w:cs="Arial"/>
          <w:b/>
          <w:color w:val="1F2B6A"/>
          <w:spacing w:val="-5"/>
          <w:sz w:val="26"/>
          <w:szCs w:val="26"/>
        </w:rPr>
        <w:t>v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i</w:t>
      </w:r>
      <w:r>
        <w:rPr>
          <w:rFonts w:ascii="Arial" w:eastAsia="Arial" w:hAnsi="Arial" w:cs="Arial"/>
          <w:b/>
          <w:color w:val="1F2B6A"/>
          <w:sz w:val="26"/>
          <w:szCs w:val="26"/>
        </w:rPr>
        <w:t>ties</w:t>
      </w:r>
      <w:r w:rsidR="00060456">
        <w:rPr>
          <w:rFonts w:ascii="Arial" w:eastAsia="Arial" w:hAnsi="Arial" w:cs="Arial"/>
          <w:b/>
          <w:color w:val="1F2B6A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2B6A"/>
          <w:sz w:val="26"/>
          <w:szCs w:val="26"/>
        </w:rPr>
        <w:t>and</w:t>
      </w:r>
      <w:r w:rsidR="00060456">
        <w:rPr>
          <w:rFonts w:ascii="Arial" w:eastAsia="Arial" w:hAnsi="Arial" w:cs="Arial"/>
          <w:b/>
          <w:color w:val="1F2B6A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color w:val="1F2B6A"/>
          <w:sz w:val="26"/>
          <w:szCs w:val="26"/>
        </w:rPr>
        <w:t>ho</w:t>
      </w:r>
      <w:r>
        <w:rPr>
          <w:rFonts w:ascii="Arial" w:eastAsia="Arial" w:hAnsi="Arial" w:cs="Arial"/>
          <w:b/>
          <w:color w:val="1F2B6A"/>
          <w:spacing w:val="2"/>
          <w:sz w:val="26"/>
          <w:szCs w:val="26"/>
        </w:rPr>
        <w:t>b</w:t>
      </w:r>
      <w:r>
        <w:rPr>
          <w:rFonts w:ascii="Arial" w:eastAsia="Arial" w:hAnsi="Arial" w:cs="Arial"/>
          <w:b/>
          <w:color w:val="1F2B6A"/>
          <w:sz w:val="26"/>
          <w:szCs w:val="26"/>
        </w:rPr>
        <w:t>bies</w:t>
      </w:r>
    </w:p>
    <w:p w:rsidR="00104206" w:rsidRDefault="00104206">
      <w:pPr>
        <w:spacing w:before="9" w:line="100" w:lineRule="exact"/>
        <w:rPr>
          <w:sz w:val="11"/>
          <w:szCs w:val="11"/>
        </w:rPr>
      </w:pPr>
    </w:p>
    <w:p w:rsidR="00952808" w:rsidRDefault="00665626" w:rsidP="00952808">
      <w:pPr>
        <w:ind w:left="477"/>
      </w:pPr>
      <w:r>
        <w:rPr>
          <w:rFonts w:ascii="Symbol" w:eastAsia="Symbol" w:hAnsi="Symbol" w:cs="Symbol"/>
          <w:sz w:val="24"/>
          <w:szCs w:val="24"/>
        </w:rPr>
        <w:t></w:t>
      </w:r>
      <w:r w:rsidR="00952808">
        <w:t xml:space="preserve">Recitation </w:t>
      </w:r>
    </w:p>
    <w:p w:rsidR="00952808" w:rsidRDefault="00952808" w:rsidP="00952808">
      <w:pPr>
        <w:ind w:left="477"/>
      </w:pPr>
      <w:r>
        <w:sym w:font="Symbol" w:char="F0B7"/>
      </w:r>
      <w:r>
        <w:t xml:space="preserve"> Listening Music </w:t>
      </w:r>
    </w:p>
    <w:p w:rsidR="00104206" w:rsidRDefault="00952808" w:rsidP="00952808">
      <w:pPr>
        <w:ind w:left="477"/>
        <w:rPr>
          <w:rFonts w:ascii="Arial" w:eastAsia="Arial" w:hAnsi="Arial" w:cs="Arial"/>
          <w:sz w:val="24"/>
          <w:szCs w:val="24"/>
        </w:rPr>
      </w:pPr>
      <w:r>
        <w:sym w:font="Symbol" w:char="F0B7"/>
      </w:r>
      <w:r>
        <w:t xml:space="preserve"> Playing Indoor Games</w:t>
      </w:r>
    </w:p>
    <w:p w:rsidR="00104206" w:rsidRDefault="00104206">
      <w:pPr>
        <w:spacing w:line="200" w:lineRule="exact"/>
      </w:pPr>
    </w:p>
    <w:p w:rsidR="00104206" w:rsidRDefault="005909E6">
      <w:pPr>
        <w:spacing w:before="11" w:line="220" w:lineRule="exact"/>
        <w:rPr>
          <w:sz w:val="22"/>
          <w:szCs w:val="22"/>
        </w:rPr>
      </w:pPr>
      <w:r w:rsidRPr="005909E6">
        <w:rPr>
          <w:noProof/>
          <w:sz w:val="18"/>
          <w:szCs w:val="18"/>
        </w:rPr>
        <w:pict>
          <v:group id="_x0000_s1204" style="position:absolute;margin-left:52pt;margin-top:11.15pt;width:300.65pt;height:0;z-index:-251655168;mso-position-horizontal-relative:page" coordorigin="1128,536" coordsize="6013,0">
            <v:shape id="_x0000_s1205" style="position:absolute;left:1128;top:536;width:6013;height:0" coordorigin="1128,536" coordsize="6013,0" path="m1128,536r6013,e" filled="f" strokecolor="#ff7707" strokeweight="3.1pt">
              <v:path arrowok="t"/>
            </v:shape>
            <w10:wrap anchorx="page"/>
          </v:group>
        </w:pict>
      </w:r>
    </w:p>
    <w:p w:rsidR="00E8530B" w:rsidRDefault="00E8530B" w:rsidP="00E8530B">
      <w:pPr>
        <w:ind w:left="117"/>
        <w:rPr>
          <w:rFonts w:ascii="Arial" w:eastAsia="Arial" w:hAnsi="Arial" w:cs="Arial"/>
          <w:b/>
          <w:color w:val="1F2B6A"/>
          <w:sz w:val="26"/>
          <w:szCs w:val="26"/>
        </w:rPr>
      </w:pPr>
    </w:p>
    <w:p w:rsidR="00E8530B" w:rsidRDefault="00E8530B" w:rsidP="00E8530B">
      <w:pPr>
        <w:ind w:left="117"/>
        <w:rPr>
          <w:rFonts w:ascii="Arial" w:eastAsia="Arial" w:hAnsi="Arial" w:cs="Arial"/>
          <w:b/>
          <w:color w:val="1F2B6A"/>
          <w:sz w:val="26"/>
          <w:szCs w:val="26"/>
        </w:rPr>
      </w:pPr>
    </w:p>
    <w:p w:rsidR="00E8530B" w:rsidRPr="00E8530B" w:rsidRDefault="00E8530B" w:rsidP="00E8530B">
      <w:pPr>
        <w:ind w:left="117"/>
        <w:rPr>
          <w:rFonts w:ascii="Arial" w:eastAsia="Arial" w:hAnsi="Arial" w:cs="Arial"/>
          <w:sz w:val="26"/>
          <w:szCs w:val="26"/>
        </w:rPr>
      </w:pPr>
    </w:p>
    <w:p w:rsidR="00E8530B" w:rsidRDefault="00E8530B">
      <w:pPr>
        <w:ind w:left="396" w:right="69" w:firstLine="55"/>
        <w:jc w:val="both"/>
        <w:rPr>
          <w:rFonts w:ascii="Arial" w:eastAsia="Arial" w:hAnsi="Arial" w:cs="Arial"/>
          <w:b/>
        </w:rPr>
      </w:pPr>
    </w:p>
    <w:p w:rsidR="00E8530B" w:rsidRDefault="00E8530B">
      <w:pPr>
        <w:ind w:left="396" w:right="69" w:firstLine="55"/>
        <w:jc w:val="both"/>
        <w:rPr>
          <w:rFonts w:ascii="Arial" w:eastAsia="Arial" w:hAnsi="Arial" w:cs="Arial"/>
          <w:b/>
        </w:rPr>
      </w:pPr>
    </w:p>
    <w:p w:rsidR="00952808" w:rsidRDefault="00952808">
      <w:pPr>
        <w:ind w:left="396" w:right="69" w:firstLine="55"/>
        <w:jc w:val="both"/>
      </w:pPr>
    </w:p>
    <w:p w:rsidR="00952808" w:rsidRDefault="00197477">
      <w:pPr>
        <w:ind w:left="396" w:right="69" w:firstLine="55"/>
        <w:jc w:val="both"/>
      </w:pPr>
      <w:r>
        <w:rPr>
          <w:rFonts w:ascii="Arial" w:eastAsia="Arial" w:hAnsi="Arial" w:cs="Arial"/>
          <w:b/>
          <w:noProof/>
          <w:spacing w:val="1"/>
        </w:rPr>
        <w:lastRenderedPageBreak/>
        <w:pict>
          <v:shape id="_x0000_s1213" type="#_x0000_t202" style="position:absolute;left:0;text-align:left;margin-left:19.95pt;margin-top:5.35pt;width:70.7pt;height:18pt;z-index:251670528" filled="f" stroked="f" strokecolor="white [3212]">
            <v:textbox>
              <w:txbxContent>
                <w:p w:rsidR="00227DAB" w:rsidRDefault="00D10EA4">
                  <w:r w:rsidRPr="00D10EA4">
                    <w:t>8967768413</w:t>
                  </w:r>
                </w:p>
              </w:txbxContent>
            </v:textbox>
          </v:shape>
        </w:pict>
      </w:r>
    </w:p>
    <w:p w:rsidR="00952808" w:rsidRDefault="00952808">
      <w:pPr>
        <w:ind w:left="396" w:right="69" w:firstLine="55"/>
        <w:jc w:val="both"/>
      </w:pPr>
    </w:p>
    <w:p w:rsidR="00952808" w:rsidRDefault="00197477">
      <w:pPr>
        <w:ind w:left="396" w:right="69" w:firstLine="55"/>
        <w:jc w:val="both"/>
      </w:pPr>
      <w:r>
        <w:rPr>
          <w:rFonts w:ascii="Arial" w:eastAsia="Arial" w:hAnsi="Arial" w:cs="Arial"/>
          <w:b/>
          <w:noProof/>
          <w:spacing w:val="1"/>
        </w:rPr>
        <w:pict>
          <v:shape id="_x0000_s1214" type="#_x0000_t202" style="position:absolute;left:0;text-align:left;margin-left:12.2pt;margin-top:1.45pt;width:152.75pt;height:19.8pt;z-index:251671552" filled="f" stroked="f">
            <v:textbox style="mso-next-textbox:#_x0000_s1214">
              <w:txbxContent>
                <w:p w:rsidR="00227DAB" w:rsidRDefault="00060456">
                  <w:r>
                    <w:t>a</w:t>
                  </w:r>
                  <w:r w:rsidR="00D3083A">
                    <w:t>rpitapal642000</w:t>
                  </w:r>
                  <w:r w:rsidR="00227DAB">
                    <w:t>@gmail.com</w:t>
                  </w:r>
                </w:p>
              </w:txbxContent>
            </v:textbox>
          </v:shape>
        </w:pict>
      </w:r>
    </w:p>
    <w:p w:rsidR="00952808" w:rsidRDefault="00952808">
      <w:pPr>
        <w:ind w:left="396" w:right="69" w:firstLine="55"/>
        <w:jc w:val="both"/>
      </w:pPr>
    </w:p>
    <w:p w:rsidR="00952808" w:rsidRDefault="00952808">
      <w:pPr>
        <w:ind w:left="396" w:right="69" w:firstLine="55"/>
        <w:jc w:val="both"/>
      </w:pPr>
    </w:p>
    <w:p w:rsidR="00952808" w:rsidRDefault="00952808">
      <w:pPr>
        <w:ind w:left="396" w:right="69" w:firstLine="55"/>
        <w:jc w:val="both"/>
      </w:pPr>
    </w:p>
    <w:p w:rsidR="00952808" w:rsidRDefault="00952808">
      <w:pPr>
        <w:ind w:left="396" w:right="69" w:firstLine="55"/>
        <w:jc w:val="both"/>
      </w:pPr>
    </w:p>
    <w:p w:rsidR="00E8530B" w:rsidRDefault="00E8530B">
      <w:pPr>
        <w:ind w:left="396" w:right="69" w:firstLine="55"/>
        <w:jc w:val="both"/>
        <w:rPr>
          <w:rFonts w:ascii="Arial" w:eastAsia="Arial" w:hAnsi="Arial" w:cs="Arial"/>
          <w:b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227DAB" w:rsidRDefault="00227DAB">
      <w:pPr>
        <w:rPr>
          <w:rFonts w:ascii="Arial" w:eastAsia="Arial" w:hAnsi="Arial" w:cs="Arial"/>
          <w:b/>
          <w:spacing w:val="1"/>
        </w:rPr>
      </w:pPr>
    </w:p>
    <w:p w:rsidR="00104206" w:rsidRDefault="006656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1"/>
        </w:rPr>
        <w:t>G</w:t>
      </w:r>
      <w:r>
        <w:rPr>
          <w:rFonts w:ascii="Arial" w:eastAsia="Arial" w:hAnsi="Arial" w:cs="Arial"/>
          <w:b/>
        </w:rPr>
        <w:t>en</w:t>
      </w:r>
      <w:r>
        <w:rPr>
          <w:rFonts w:ascii="Arial" w:eastAsia="Arial" w:hAnsi="Arial" w:cs="Arial"/>
          <w:b/>
          <w:spacing w:val="1"/>
        </w:rPr>
        <w:t>d</w:t>
      </w:r>
      <w:r>
        <w:rPr>
          <w:rFonts w:ascii="Arial" w:eastAsia="Arial" w:hAnsi="Arial" w:cs="Arial"/>
          <w:b/>
        </w:rPr>
        <w:t>e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:</w:t>
      </w:r>
      <w:r w:rsidR="00952808">
        <w:rPr>
          <w:rFonts w:ascii="Arial" w:eastAsia="Arial" w:hAnsi="Arial" w:cs="Arial"/>
        </w:rPr>
        <w:t>Fem</w:t>
      </w:r>
      <w:r>
        <w:rPr>
          <w:rFonts w:ascii="Arial" w:eastAsia="Arial" w:hAnsi="Arial" w:cs="Arial"/>
          <w:spacing w:val="2"/>
        </w:rPr>
        <w:t>a</w:t>
      </w:r>
      <w:r>
        <w:rPr>
          <w:rFonts w:ascii="Arial" w:eastAsia="Arial" w:hAnsi="Arial" w:cs="Arial"/>
          <w:spacing w:val="-1"/>
        </w:rPr>
        <w:t>l</w:t>
      </w:r>
      <w:r>
        <w:rPr>
          <w:rFonts w:ascii="Arial" w:eastAsia="Arial" w:hAnsi="Arial" w:cs="Arial"/>
        </w:rPr>
        <w:t>e</w:t>
      </w:r>
    </w:p>
    <w:p w:rsidR="00104206" w:rsidRDefault="00104206">
      <w:pPr>
        <w:spacing w:before="11" w:line="220" w:lineRule="exact"/>
        <w:rPr>
          <w:sz w:val="22"/>
          <w:szCs w:val="22"/>
        </w:rPr>
      </w:pPr>
    </w:p>
    <w:p w:rsidR="00104206" w:rsidRDefault="00665626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</w:t>
      </w:r>
      <w:r>
        <w:rPr>
          <w:rFonts w:ascii="Arial" w:eastAsia="Arial" w:hAnsi="Arial" w:cs="Arial"/>
          <w:b/>
          <w:spacing w:val="1"/>
        </w:rPr>
        <w:t>O</w:t>
      </w:r>
      <w:r>
        <w:rPr>
          <w:rFonts w:ascii="Arial" w:eastAsia="Arial" w:hAnsi="Arial" w:cs="Arial"/>
          <w:b/>
        </w:rPr>
        <w:t>B:</w:t>
      </w:r>
      <w:r w:rsidR="00D3083A">
        <w:rPr>
          <w:rFonts w:ascii="Arial" w:eastAsia="Arial" w:hAnsi="Arial" w:cs="Arial"/>
          <w:b/>
        </w:rPr>
        <w:t xml:space="preserve"> 06.04.2000</w:t>
      </w:r>
    </w:p>
    <w:p w:rsidR="00104206" w:rsidRDefault="00104206">
      <w:pPr>
        <w:spacing w:before="8" w:line="220" w:lineRule="exact"/>
        <w:rPr>
          <w:sz w:val="22"/>
          <w:szCs w:val="22"/>
        </w:rPr>
      </w:pPr>
    </w:p>
    <w:p w:rsidR="00104206" w:rsidRDefault="00104206">
      <w:pPr>
        <w:spacing w:before="11" w:line="220" w:lineRule="exact"/>
        <w:rPr>
          <w:sz w:val="22"/>
          <w:szCs w:val="22"/>
        </w:rPr>
      </w:pPr>
    </w:p>
    <w:p w:rsidR="00104206" w:rsidRDefault="00665626">
      <w:pPr>
        <w:rPr>
          <w:rFonts w:ascii="Arial" w:eastAsia="Arial" w:hAnsi="Arial" w:cs="Arial"/>
        </w:rPr>
        <w:sectPr w:rsidR="00104206">
          <w:type w:val="continuous"/>
          <w:pgSz w:w="11920" w:h="16840"/>
          <w:pgMar w:top="1040" w:right="1080" w:bottom="280" w:left="1040" w:header="720" w:footer="720" w:gutter="0"/>
          <w:cols w:num="2" w:space="720" w:equalWidth="0">
            <w:col w:w="6062" w:space="1004"/>
            <w:col w:w="2734"/>
          </w:cols>
        </w:sectPr>
      </w:pPr>
      <w:r>
        <w:rPr>
          <w:rFonts w:ascii="Arial" w:eastAsia="Arial" w:hAnsi="Arial" w:cs="Arial"/>
          <w:b/>
          <w:spacing w:val="4"/>
        </w:rPr>
        <w:t>M</w:t>
      </w:r>
      <w:r>
        <w:rPr>
          <w:rFonts w:ascii="Arial" w:eastAsia="Arial" w:hAnsi="Arial" w:cs="Arial"/>
          <w:b/>
        </w:rPr>
        <w:t>a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ital</w:t>
      </w:r>
      <w:r w:rsidR="00D3083A"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sta</w:t>
      </w:r>
      <w:r>
        <w:rPr>
          <w:rFonts w:ascii="Arial" w:eastAsia="Arial" w:hAnsi="Arial" w:cs="Arial"/>
          <w:b/>
          <w:spacing w:val="1"/>
        </w:rPr>
        <w:t>t</w:t>
      </w:r>
      <w:r>
        <w:rPr>
          <w:rFonts w:ascii="Arial" w:eastAsia="Arial" w:hAnsi="Arial" w:cs="Arial"/>
          <w:b/>
        </w:rPr>
        <w:t>us</w:t>
      </w:r>
      <w:proofErr w:type="gramStart"/>
      <w:r>
        <w:rPr>
          <w:rFonts w:ascii="Arial" w:eastAsia="Arial" w:hAnsi="Arial" w:cs="Arial"/>
          <w:b/>
        </w:rPr>
        <w:t>:U</w:t>
      </w:r>
      <w:r>
        <w:rPr>
          <w:rFonts w:ascii="Arial" w:eastAsia="Arial" w:hAnsi="Arial" w:cs="Arial"/>
          <w:b/>
          <w:spacing w:val="1"/>
        </w:rPr>
        <w:t>n</w:t>
      </w:r>
      <w:r>
        <w:rPr>
          <w:rFonts w:ascii="Arial" w:eastAsia="Arial" w:hAnsi="Arial" w:cs="Arial"/>
          <w:b/>
        </w:rPr>
        <w:t>ma</w:t>
      </w:r>
      <w:r>
        <w:rPr>
          <w:rFonts w:ascii="Arial" w:eastAsia="Arial" w:hAnsi="Arial" w:cs="Arial"/>
          <w:b/>
          <w:spacing w:val="2"/>
        </w:rPr>
        <w:t>r</w:t>
      </w:r>
      <w:r>
        <w:rPr>
          <w:rFonts w:ascii="Arial" w:eastAsia="Arial" w:hAnsi="Arial" w:cs="Arial"/>
          <w:b/>
          <w:spacing w:val="-1"/>
        </w:rPr>
        <w:t>r</w:t>
      </w:r>
      <w:r>
        <w:rPr>
          <w:rFonts w:ascii="Arial" w:eastAsia="Arial" w:hAnsi="Arial" w:cs="Arial"/>
          <w:b/>
        </w:rPr>
        <w:t>ied</w:t>
      </w:r>
      <w:proofErr w:type="spellEnd"/>
      <w:proofErr w:type="gramEnd"/>
    </w:p>
    <w:p w:rsidR="00104206" w:rsidRDefault="00104206" w:rsidP="00D3083A">
      <w:pPr>
        <w:spacing w:before="9" w:line="100" w:lineRule="exact"/>
        <w:rPr>
          <w:sz w:val="11"/>
          <w:szCs w:val="11"/>
        </w:rPr>
      </w:pPr>
    </w:p>
    <w:sectPr w:rsidR="00104206" w:rsidSect="00104206">
      <w:type w:val="continuous"/>
      <w:pgSz w:w="11920" w:h="16840"/>
      <w:pgMar w:top="1040" w:right="1080" w:bottom="280" w:left="10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56C"/>
    <w:multiLevelType w:val="hybridMultilevel"/>
    <w:tmpl w:val="B2944B94"/>
    <w:lvl w:ilvl="0" w:tplc="40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1">
    <w:nsid w:val="10FA6E39"/>
    <w:multiLevelType w:val="multilevel"/>
    <w:tmpl w:val="CC8237A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2EE6C9F"/>
    <w:multiLevelType w:val="hybridMultilevel"/>
    <w:tmpl w:val="BDCEFE58"/>
    <w:lvl w:ilvl="0" w:tplc="40090001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3">
    <w:nsid w:val="1BF06A48"/>
    <w:multiLevelType w:val="hybridMultilevel"/>
    <w:tmpl w:val="19D43A4A"/>
    <w:lvl w:ilvl="0" w:tplc="40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4">
    <w:nsid w:val="1EDE51DC"/>
    <w:multiLevelType w:val="hybridMultilevel"/>
    <w:tmpl w:val="37866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3C1DF6"/>
    <w:multiLevelType w:val="hybridMultilevel"/>
    <w:tmpl w:val="2C029BB8"/>
    <w:lvl w:ilvl="0" w:tplc="04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6">
    <w:nsid w:val="3B171C9C"/>
    <w:multiLevelType w:val="hybridMultilevel"/>
    <w:tmpl w:val="9DA428DC"/>
    <w:lvl w:ilvl="0" w:tplc="40090001">
      <w:start w:val="1"/>
      <w:numFmt w:val="bullet"/>
      <w:lvlText w:val=""/>
      <w:lvlJc w:val="left"/>
      <w:pPr>
        <w:ind w:left="11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7" w:hanging="360"/>
      </w:pPr>
      <w:rPr>
        <w:rFonts w:ascii="Wingdings" w:hAnsi="Wingdings" w:hint="default"/>
      </w:rPr>
    </w:lvl>
  </w:abstractNum>
  <w:abstractNum w:abstractNumId="7">
    <w:nsid w:val="4ABB3F28"/>
    <w:multiLevelType w:val="hybridMultilevel"/>
    <w:tmpl w:val="24181F72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8">
    <w:nsid w:val="61566E08"/>
    <w:multiLevelType w:val="hybridMultilevel"/>
    <w:tmpl w:val="CE80BCC4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9">
    <w:nsid w:val="74E25BDB"/>
    <w:multiLevelType w:val="hybridMultilevel"/>
    <w:tmpl w:val="D97CF414"/>
    <w:lvl w:ilvl="0" w:tplc="4BD46366">
      <w:start w:val="1"/>
      <w:numFmt w:val="decimal"/>
      <w:lvlText w:val="%1."/>
      <w:lvlJc w:val="left"/>
      <w:pPr>
        <w:ind w:left="469" w:hanging="360"/>
      </w:pPr>
      <w:rPr>
        <w:rFonts w:hint="default"/>
        <w:b/>
        <w:color w:val="1F2B6A"/>
      </w:rPr>
    </w:lvl>
    <w:lvl w:ilvl="1" w:tplc="40090019" w:tentative="1">
      <w:start w:val="1"/>
      <w:numFmt w:val="lowerLetter"/>
      <w:lvlText w:val="%2."/>
      <w:lvlJc w:val="left"/>
      <w:pPr>
        <w:ind w:left="1189" w:hanging="360"/>
      </w:pPr>
    </w:lvl>
    <w:lvl w:ilvl="2" w:tplc="4009001B" w:tentative="1">
      <w:start w:val="1"/>
      <w:numFmt w:val="lowerRoman"/>
      <w:lvlText w:val="%3."/>
      <w:lvlJc w:val="right"/>
      <w:pPr>
        <w:ind w:left="1909" w:hanging="180"/>
      </w:pPr>
    </w:lvl>
    <w:lvl w:ilvl="3" w:tplc="4009000F" w:tentative="1">
      <w:start w:val="1"/>
      <w:numFmt w:val="decimal"/>
      <w:lvlText w:val="%4."/>
      <w:lvlJc w:val="left"/>
      <w:pPr>
        <w:ind w:left="2629" w:hanging="360"/>
      </w:pPr>
    </w:lvl>
    <w:lvl w:ilvl="4" w:tplc="40090019" w:tentative="1">
      <w:start w:val="1"/>
      <w:numFmt w:val="lowerLetter"/>
      <w:lvlText w:val="%5."/>
      <w:lvlJc w:val="left"/>
      <w:pPr>
        <w:ind w:left="3349" w:hanging="360"/>
      </w:pPr>
    </w:lvl>
    <w:lvl w:ilvl="5" w:tplc="4009001B" w:tentative="1">
      <w:start w:val="1"/>
      <w:numFmt w:val="lowerRoman"/>
      <w:lvlText w:val="%6."/>
      <w:lvlJc w:val="right"/>
      <w:pPr>
        <w:ind w:left="4069" w:hanging="180"/>
      </w:pPr>
    </w:lvl>
    <w:lvl w:ilvl="6" w:tplc="4009000F" w:tentative="1">
      <w:start w:val="1"/>
      <w:numFmt w:val="decimal"/>
      <w:lvlText w:val="%7."/>
      <w:lvlJc w:val="left"/>
      <w:pPr>
        <w:ind w:left="4789" w:hanging="360"/>
      </w:pPr>
    </w:lvl>
    <w:lvl w:ilvl="7" w:tplc="40090019" w:tentative="1">
      <w:start w:val="1"/>
      <w:numFmt w:val="lowerLetter"/>
      <w:lvlText w:val="%8."/>
      <w:lvlJc w:val="left"/>
      <w:pPr>
        <w:ind w:left="5509" w:hanging="360"/>
      </w:pPr>
    </w:lvl>
    <w:lvl w:ilvl="8" w:tplc="4009001B" w:tentative="1">
      <w:start w:val="1"/>
      <w:numFmt w:val="lowerRoman"/>
      <w:lvlText w:val="%9."/>
      <w:lvlJc w:val="right"/>
      <w:pPr>
        <w:ind w:left="6229" w:hanging="180"/>
      </w:pPr>
    </w:lvl>
  </w:abstractNum>
  <w:num w:numId="1">
    <w:abstractNumId w:val="1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104206"/>
    <w:rsid w:val="000245ED"/>
    <w:rsid w:val="000327E0"/>
    <w:rsid w:val="00060456"/>
    <w:rsid w:val="00104206"/>
    <w:rsid w:val="00197477"/>
    <w:rsid w:val="00227DAB"/>
    <w:rsid w:val="002C48AF"/>
    <w:rsid w:val="002D6F9F"/>
    <w:rsid w:val="002E3837"/>
    <w:rsid w:val="002F5DEB"/>
    <w:rsid w:val="004827C3"/>
    <w:rsid w:val="004E307C"/>
    <w:rsid w:val="005909E6"/>
    <w:rsid w:val="0059631E"/>
    <w:rsid w:val="005D444F"/>
    <w:rsid w:val="00647210"/>
    <w:rsid w:val="00665626"/>
    <w:rsid w:val="006E2751"/>
    <w:rsid w:val="007630D0"/>
    <w:rsid w:val="00876C66"/>
    <w:rsid w:val="00952808"/>
    <w:rsid w:val="009617B5"/>
    <w:rsid w:val="00A52077"/>
    <w:rsid w:val="00A92249"/>
    <w:rsid w:val="00B80499"/>
    <w:rsid w:val="00C85837"/>
    <w:rsid w:val="00D10EA4"/>
    <w:rsid w:val="00D177C0"/>
    <w:rsid w:val="00D3083A"/>
    <w:rsid w:val="00D32302"/>
    <w:rsid w:val="00D97450"/>
    <w:rsid w:val="00E8530B"/>
    <w:rsid w:val="00F56CAE"/>
    <w:rsid w:val="00F9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17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30D0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227DAB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27DAB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27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7C3"/>
    <w:rPr>
      <w:rFonts w:ascii="Tahoma" w:hAnsi="Tahoma" w:cs="Tahoma"/>
      <w:sz w:val="16"/>
      <w:szCs w:val="16"/>
    </w:rPr>
  </w:style>
  <w:style w:type="character" w:customStyle="1" w:styleId="word">
    <w:name w:val="word"/>
    <w:basedOn w:val="DefaultParagraphFont"/>
    <w:rsid w:val="00D10E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07:30:22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8T07:30:18.75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0 0 24575</inkml:trace>
</inkml:ink>
</file>

<file path=customXml/itemProps1.xml><?xml version="1.0" encoding="utf-8"?>
<ds:datastoreItem xmlns:ds="http://schemas.openxmlformats.org/officeDocument/2006/customXml" ds:itemID="{95D42338-EA27-480B-B95C-F5247DB333F5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044BF5AE-4B22-45A9-8E82-C55FA23ABA5B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Avijit Nag</dc:creator>
  <cp:lastModifiedBy>ibrahim khan</cp:lastModifiedBy>
  <cp:revision>5</cp:revision>
  <cp:lastPrinted>2024-11-21T09:52:00Z</cp:lastPrinted>
  <dcterms:created xsi:type="dcterms:W3CDTF">2024-11-21T07:42:00Z</dcterms:created>
  <dcterms:modified xsi:type="dcterms:W3CDTF">2024-11-21T09:55:00Z</dcterms:modified>
</cp:coreProperties>
</file>